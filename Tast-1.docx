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23825" w14:textId="77777777" w:rsidR="000C77C0" w:rsidRPr="000C77C0" w:rsidRDefault="000C77C0" w:rsidP="000C77C0">
      <w:pPr>
        <w:pStyle w:val="NormalWeb"/>
        <w:spacing w:before="0" w:beforeAutospacing="0" w:after="0" w:afterAutospacing="0"/>
        <w:textAlignment w:val="baseline"/>
        <w:rPr>
          <w:color w:val="000000"/>
          <w:sz w:val="36"/>
          <w:szCs w:val="36"/>
        </w:rPr>
      </w:pPr>
      <w:r w:rsidRPr="000C77C0">
        <w:rPr>
          <w:color w:val="000000"/>
          <w:sz w:val="36"/>
          <w:szCs w:val="36"/>
        </w:rPr>
        <w:t>Write a blog on Difference between HTTP1.1 vs HTTP2</w:t>
      </w:r>
    </w:p>
    <w:p w14:paraId="73B670D9" w14:textId="77777777" w:rsidR="000C77C0" w:rsidRDefault="000C77C0" w:rsidP="000C77C0">
      <w:pPr>
        <w:spacing w:after="225" w:line="420" w:lineRule="atLeast"/>
        <w:textAlignment w:val="baseline"/>
        <w:outlineLvl w:val="1"/>
        <w:rPr>
          <w:rFonts w:ascii="archivo_narrowbold" w:eastAsia="Times New Roman" w:hAnsi="archivo_narrowbold" w:cs="Times New Roman"/>
          <w:color w:val="58534F"/>
          <w:sz w:val="36"/>
          <w:szCs w:val="36"/>
          <w:lang w:eastAsia="en-IN"/>
        </w:rPr>
      </w:pPr>
    </w:p>
    <w:p w14:paraId="1AE12BCC" w14:textId="2F553A9D" w:rsidR="000C77C0" w:rsidRPr="000C77C0" w:rsidRDefault="000C77C0" w:rsidP="000C77C0">
      <w:pPr>
        <w:spacing w:after="225" w:line="420" w:lineRule="atLeast"/>
        <w:textAlignment w:val="baseline"/>
        <w:outlineLvl w:val="1"/>
        <w:rPr>
          <w:rFonts w:ascii="Times New Roman" w:eastAsia="Times New Roman" w:hAnsi="Times New Roman" w:cs="Times New Roman"/>
          <w:b/>
          <w:bCs/>
          <w:color w:val="58534F"/>
          <w:sz w:val="28"/>
          <w:szCs w:val="28"/>
          <w:lang w:eastAsia="en-IN"/>
        </w:rPr>
      </w:pPr>
      <w:r w:rsidRPr="000C77C0">
        <w:rPr>
          <w:rFonts w:ascii="Times New Roman" w:eastAsia="Times New Roman" w:hAnsi="Times New Roman" w:cs="Times New Roman"/>
          <w:b/>
          <w:bCs/>
          <w:color w:val="58534F"/>
          <w:sz w:val="28"/>
          <w:szCs w:val="28"/>
          <w:lang w:eastAsia="en-IN"/>
        </w:rPr>
        <w:t>The Beginnings of HTTP &amp; The Internet</w:t>
      </w:r>
    </w:p>
    <w:p w14:paraId="4B59EB67" w14:textId="77777777" w:rsidR="000C77C0" w:rsidRPr="000C77C0" w:rsidRDefault="000C77C0" w:rsidP="000C77C0">
      <w:pPr>
        <w:spacing w:after="225" w:line="330" w:lineRule="atLeast"/>
        <w:ind w:firstLine="720"/>
        <w:textAlignment w:val="baseline"/>
        <w:rPr>
          <w:rFonts w:ascii="Times New Roman" w:eastAsia="Times New Roman" w:hAnsi="Times New Roman" w:cs="Times New Roman"/>
          <w:color w:val="58534F"/>
          <w:sz w:val="24"/>
          <w:szCs w:val="24"/>
          <w:lang w:eastAsia="en-IN"/>
        </w:rPr>
      </w:pPr>
      <w:r w:rsidRPr="000C77C0">
        <w:rPr>
          <w:rFonts w:ascii="Times New Roman" w:eastAsia="Times New Roman" w:hAnsi="Times New Roman" w:cs="Times New Roman"/>
          <w:color w:val="58534F"/>
          <w:sz w:val="24"/>
          <w:szCs w:val="24"/>
          <w:lang w:eastAsia="en-IN"/>
        </w:rPr>
        <w:t>Our story begins in 1969, with a program called Advanced Research Projects Agency Network (ARPANET). ARPANET used packet switching and allowed multiple computers to communicate with each other on a single network. However, this was just a by-product. The original intention behind ARPANET was to design a time-sharing system that allowed research institutes to share their computer resources for effective utilization of processing power.</w:t>
      </w:r>
    </w:p>
    <w:p w14:paraId="52BA873E" w14:textId="16DD0698" w:rsidR="000C77C0" w:rsidRPr="007C49A4" w:rsidRDefault="000C77C0" w:rsidP="000C77C0">
      <w:pPr>
        <w:pStyle w:val="NormalWeb"/>
        <w:spacing w:before="0" w:beforeAutospacing="0" w:after="225" w:afterAutospacing="0" w:line="330" w:lineRule="atLeast"/>
        <w:ind w:firstLine="720"/>
        <w:textAlignment w:val="baseline"/>
        <w:rPr>
          <w:color w:val="58534F"/>
        </w:rPr>
      </w:pPr>
      <w:r w:rsidRPr="007C49A4">
        <w:rPr>
          <w:color w:val="58534F"/>
        </w:rPr>
        <w:t xml:space="preserve">Before then, sometime during the 19th century, the seeds for the existence of the internet as we know it today had already been sown with the invention of electricity and the telegraph. With Morse sending the first telegraphic message in 1844 and the first cable being laid across Atlantic, the telegraph network infrastructure had spread its roots through continents and across oceans. In years to come, this would become the very foundation on which the internet was built. In 1973, Kahn and Cerf designed the TCP/IP protocol suite which was adopted by ARPANET a decade later, and from this point on, we witness the development of an interconnected network. The internet took a more recognizable form with the invention of the World Wide Web (that used HTTP as its underlying protocol) by Tim Berners-Lee and the Commercial Internet </w:t>
      </w:r>
      <w:proofErr w:type="spellStart"/>
      <w:r w:rsidRPr="007C49A4">
        <w:rPr>
          <w:color w:val="58534F"/>
        </w:rPr>
        <w:t>eXchange</w:t>
      </w:r>
      <w:proofErr w:type="spellEnd"/>
      <w:r w:rsidRPr="007C49A4">
        <w:rPr>
          <w:color w:val="58534F"/>
        </w:rPr>
        <w:t xml:space="preserve"> (CIX) that allowed a free exchange of TCP/IP traffic between ISPs.</w:t>
      </w:r>
    </w:p>
    <w:p w14:paraId="16D8B538" w14:textId="77777777" w:rsidR="000C77C0" w:rsidRPr="007C49A4" w:rsidRDefault="000C77C0" w:rsidP="000C77C0">
      <w:pPr>
        <w:pStyle w:val="Heading2"/>
        <w:spacing w:before="0" w:beforeAutospacing="0" w:after="225" w:afterAutospacing="0" w:line="420" w:lineRule="atLeast"/>
        <w:textAlignment w:val="baseline"/>
        <w:rPr>
          <w:color w:val="58534F"/>
          <w:sz w:val="28"/>
          <w:szCs w:val="28"/>
        </w:rPr>
      </w:pPr>
      <w:r w:rsidRPr="007C49A4">
        <w:rPr>
          <w:color w:val="58534F"/>
          <w:sz w:val="28"/>
          <w:szCs w:val="28"/>
        </w:rPr>
        <w:t>Evolution of HTTP</w:t>
      </w:r>
    </w:p>
    <w:p w14:paraId="12ACE38A" w14:textId="77777777" w:rsidR="000C77C0" w:rsidRPr="007C49A4" w:rsidRDefault="000C77C0" w:rsidP="000C77C0">
      <w:pPr>
        <w:pStyle w:val="NormalWeb"/>
        <w:spacing w:before="0" w:beforeAutospacing="0" w:after="225" w:afterAutospacing="0" w:line="330" w:lineRule="atLeast"/>
        <w:textAlignment w:val="baseline"/>
        <w:rPr>
          <w:color w:val="58534F"/>
        </w:rPr>
      </w:pPr>
      <w:r w:rsidRPr="007C49A4">
        <w:rPr>
          <w:color w:val="58534F"/>
        </w:rPr>
        <w:t>HTTP (Hypertext Transfer Protocol) is a set of rules that runs on top of the TCP/IP suite of protocols and defines how files are to be transferred between clients and servers on the world wide web.</w:t>
      </w:r>
    </w:p>
    <w:p w14:paraId="0DA1E679" w14:textId="77777777" w:rsidR="000C77C0" w:rsidRDefault="000C77C0" w:rsidP="007C49A4">
      <w:pPr>
        <w:pStyle w:val="NormalWeb"/>
        <w:spacing w:before="0" w:beforeAutospacing="0" w:after="225" w:afterAutospacing="0" w:line="330" w:lineRule="atLeast"/>
        <w:jc w:val="center"/>
        <w:textAlignment w:val="baseline"/>
        <w:rPr>
          <w:rFonts w:ascii="roboto_slabregular" w:hAnsi="roboto_slabregular"/>
          <w:color w:val="58534F"/>
          <w:sz w:val="21"/>
          <w:szCs w:val="21"/>
        </w:rPr>
      </w:pPr>
      <w:r>
        <w:rPr>
          <w:rFonts w:ascii="roboto_slabregular" w:hAnsi="roboto_slabregular"/>
          <w:noProof/>
          <w:color w:val="58534F"/>
          <w:sz w:val="21"/>
          <w:szCs w:val="21"/>
        </w:rPr>
        <w:drawing>
          <wp:inline distT="0" distB="0" distL="0" distR="0" wp14:anchorId="0323FE20" wp14:editId="00EDBE23">
            <wp:extent cx="3710940" cy="22265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0238" cy="2244143"/>
                    </a:xfrm>
                    <a:prstGeom prst="rect">
                      <a:avLst/>
                    </a:prstGeom>
                    <a:noFill/>
                    <a:ln>
                      <a:noFill/>
                    </a:ln>
                  </pic:spPr>
                </pic:pic>
              </a:graphicData>
            </a:graphic>
          </wp:inline>
        </w:drawing>
      </w:r>
    </w:p>
    <w:p w14:paraId="1A1C7C81" w14:textId="77777777" w:rsidR="007C49A4" w:rsidRDefault="007C49A4" w:rsidP="000C77C0">
      <w:pPr>
        <w:pStyle w:val="Heading2"/>
        <w:spacing w:before="0" w:beforeAutospacing="0" w:after="225" w:afterAutospacing="0" w:line="420" w:lineRule="atLeast"/>
        <w:textAlignment w:val="baseline"/>
        <w:rPr>
          <w:rFonts w:ascii="archivo_narrowbold" w:hAnsi="archivo_narrowbold"/>
          <w:b w:val="0"/>
          <w:bCs w:val="0"/>
          <w:color w:val="58534F"/>
        </w:rPr>
      </w:pPr>
    </w:p>
    <w:p w14:paraId="407FD982" w14:textId="3BA3E888" w:rsidR="000C77C0" w:rsidRPr="007C49A4" w:rsidRDefault="000C77C0" w:rsidP="000C77C0">
      <w:pPr>
        <w:pStyle w:val="Heading2"/>
        <w:spacing w:before="0" w:beforeAutospacing="0" w:after="225" w:afterAutospacing="0" w:line="420" w:lineRule="atLeast"/>
        <w:textAlignment w:val="baseline"/>
        <w:rPr>
          <w:color w:val="58534F"/>
          <w:sz w:val="28"/>
          <w:szCs w:val="28"/>
        </w:rPr>
      </w:pPr>
      <w:r w:rsidRPr="007C49A4">
        <w:rPr>
          <w:color w:val="58534F"/>
          <w:sz w:val="28"/>
          <w:szCs w:val="28"/>
        </w:rPr>
        <w:lastRenderedPageBreak/>
        <w:t>HTTP/1.1</w:t>
      </w:r>
    </w:p>
    <w:p w14:paraId="03C814CA" w14:textId="48EAAFA6" w:rsidR="000C77C0" w:rsidRPr="007C49A4" w:rsidRDefault="000C77C0" w:rsidP="000C77C0">
      <w:pPr>
        <w:pStyle w:val="NormalWeb"/>
        <w:spacing w:before="0" w:beforeAutospacing="0" w:after="225" w:afterAutospacing="0" w:line="330" w:lineRule="atLeast"/>
        <w:textAlignment w:val="baseline"/>
        <w:rPr>
          <w:color w:val="58534F"/>
        </w:rPr>
      </w:pPr>
      <w:r w:rsidRPr="007C49A4">
        <w:rPr>
          <w:color w:val="58534F"/>
        </w:rPr>
        <w:t>HTTP/1.1, the first standardized version of HTTP, was introduced in 1997. It presented significant performance optimizations (over HTTP/0.9 and HTTP/1.0) and transformed the way requests and responses were exchanged between clients and servers.</w:t>
      </w:r>
    </w:p>
    <w:p w14:paraId="6CB644A7" w14:textId="77777777" w:rsidR="000C77C0" w:rsidRPr="007C49A4" w:rsidRDefault="000C77C0" w:rsidP="000C77C0">
      <w:pPr>
        <w:pStyle w:val="Heading2"/>
        <w:spacing w:before="0" w:beforeAutospacing="0" w:after="225" w:afterAutospacing="0" w:line="420" w:lineRule="atLeast"/>
        <w:textAlignment w:val="baseline"/>
        <w:rPr>
          <w:color w:val="58534F"/>
          <w:sz w:val="28"/>
          <w:szCs w:val="28"/>
        </w:rPr>
      </w:pPr>
      <w:r w:rsidRPr="007C49A4">
        <w:rPr>
          <w:color w:val="58534F"/>
          <w:sz w:val="28"/>
          <w:szCs w:val="28"/>
        </w:rPr>
        <w:t>Key Features of HTTP/1.1:</w:t>
      </w:r>
    </w:p>
    <w:p w14:paraId="2774AF09" w14:textId="77777777" w:rsidR="000C77C0" w:rsidRPr="007C49A4" w:rsidRDefault="000C77C0" w:rsidP="000C77C0">
      <w:pPr>
        <w:numPr>
          <w:ilvl w:val="0"/>
          <w:numId w:val="1"/>
        </w:numPr>
        <w:spacing w:after="0" w:line="240" w:lineRule="auto"/>
        <w:ind w:left="300"/>
        <w:textAlignment w:val="baseline"/>
        <w:rPr>
          <w:rFonts w:ascii="Times New Roman" w:hAnsi="Times New Roman" w:cs="Times New Roman"/>
          <w:color w:val="58534F"/>
          <w:sz w:val="24"/>
          <w:szCs w:val="24"/>
        </w:rPr>
      </w:pPr>
      <w:r w:rsidRPr="007C49A4">
        <w:rPr>
          <w:rFonts w:ascii="Times New Roman" w:hAnsi="Times New Roman" w:cs="Times New Roman"/>
          <w:color w:val="58534F"/>
          <w:sz w:val="24"/>
          <w:szCs w:val="24"/>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426BA331" w14:textId="77777777" w:rsidR="000C77C0" w:rsidRPr="007C49A4" w:rsidRDefault="000C77C0" w:rsidP="000C77C0">
      <w:pPr>
        <w:numPr>
          <w:ilvl w:val="0"/>
          <w:numId w:val="1"/>
        </w:numPr>
        <w:spacing w:before="75" w:after="0" w:line="240" w:lineRule="auto"/>
        <w:ind w:left="300"/>
        <w:textAlignment w:val="baseline"/>
        <w:rPr>
          <w:rFonts w:ascii="Times New Roman" w:hAnsi="Times New Roman" w:cs="Times New Roman"/>
          <w:color w:val="58534F"/>
          <w:sz w:val="24"/>
          <w:szCs w:val="24"/>
        </w:rPr>
      </w:pPr>
      <w:r w:rsidRPr="007C49A4">
        <w:rPr>
          <w:rFonts w:ascii="Times New Roman" w:hAnsi="Times New Roman" w:cs="Times New Roman"/>
          <w:color w:val="58534F"/>
          <w:sz w:val="24"/>
          <w:szCs w:val="24"/>
        </w:rPr>
        <w:t>The Upgrade header was used to indicate a preference from the client that made it possible to switch to a more preferred protocol if found appropriate by the server.</w:t>
      </w:r>
    </w:p>
    <w:p w14:paraId="36606E1C" w14:textId="77777777" w:rsidR="000C77C0" w:rsidRPr="007C49A4" w:rsidRDefault="000C77C0" w:rsidP="000C77C0">
      <w:pPr>
        <w:numPr>
          <w:ilvl w:val="0"/>
          <w:numId w:val="1"/>
        </w:numPr>
        <w:spacing w:before="75" w:after="0" w:line="240" w:lineRule="auto"/>
        <w:ind w:left="300"/>
        <w:textAlignment w:val="baseline"/>
        <w:rPr>
          <w:rFonts w:ascii="Times New Roman" w:hAnsi="Times New Roman" w:cs="Times New Roman"/>
          <w:color w:val="58534F"/>
          <w:sz w:val="24"/>
          <w:szCs w:val="24"/>
        </w:rPr>
      </w:pPr>
      <w:r w:rsidRPr="007C49A4">
        <w:rPr>
          <w:rFonts w:ascii="Times New Roman" w:hAnsi="Times New Roman" w:cs="Times New Roman"/>
          <w:color w:val="58534F"/>
          <w:sz w:val="24"/>
          <w:szCs w:val="24"/>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2C6D03D0" w14:textId="77777777" w:rsidR="000C77C0" w:rsidRPr="007C49A4" w:rsidRDefault="000C77C0" w:rsidP="000C77C0">
      <w:pPr>
        <w:numPr>
          <w:ilvl w:val="0"/>
          <w:numId w:val="1"/>
        </w:numPr>
        <w:spacing w:before="75" w:after="0" w:line="240" w:lineRule="auto"/>
        <w:ind w:left="300"/>
        <w:textAlignment w:val="baseline"/>
        <w:rPr>
          <w:rFonts w:ascii="Times New Roman" w:hAnsi="Times New Roman" w:cs="Times New Roman"/>
          <w:color w:val="58534F"/>
          <w:sz w:val="24"/>
          <w:szCs w:val="24"/>
        </w:rPr>
      </w:pPr>
      <w:r w:rsidRPr="007C49A4">
        <w:rPr>
          <w:rFonts w:ascii="Times New Roman" w:hAnsi="Times New Roman" w:cs="Times New Roman"/>
          <w:color w:val="58534F"/>
          <w:sz w:val="24"/>
          <w:szCs w:val="24"/>
        </w:rPr>
        <w:t>Other features that reinforced its stability were introduced such as:</w:t>
      </w:r>
    </w:p>
    <w:p w14:paraId="6D37FBA8" w14:textId="77777777" w:rsidR="000C77C0" w:rsidRPr="007C49A4" w:rsidRDefault="000C77C0" w:rsidP="000C77C0">
      <w:pPr>
        <w:numPr>
          <w:ilvl w:val="1"/>
          <w:numId w:val="1"/>
        </w:numPr>
        <w:spacing w:after="0" w:line="240" w:lineRule="auto"/>
        <w:ind w:left="600"/>
        <w:textAlignment w:val="baseline"/>
        <w:rPr>
          <w:rFonts w:ascii="Times New Roman" w:hAnsi="Times New Roman" w:cs="Times New Roman"/>
          <w:color w:val="58534F"/>
          <w:sz w:val="24"/>
          <w:szCs w:val="24"/>
        </w:rPr>
      </w:pPr>
      <w:r w:rsidRPr="007C49A4">
        <w:rPr>
          <w:rFonts w:ascii="Times New Roman" w:hAnsi="Times New Roman" w:cs="Times New Roman"/>
          <w:color w:val="58534F"/>
          <w:sz w:val="24"/>
          <w:szCs w:val="24"/>
        </w:rPr>
        <w:t>pipelining (the second request is sent before the response to the first is adequately served)</w:t>
      </w:r>
    </w:p>
    <w:p w14:paraId="17BE459C" w14:textId="77777777" w:rsidR="000C77C0" w:rsidRPr="007C49A4" w:rsidRDefault="000C77C0" w:rsidP="000C77C0">
      <w:pPr>
        <w:numPr>
          <w:ilvl w:val="1"/>
          <w:numId w:val="1"/>
        </w:numPr>
        <w:spacing w:before="75" w:after="0" w:line="240" w:lineRule="auto"/>
        <w:ind w:left="600"/>
        <w:textAlignment w:val="baseline"/>
        <w:rPr>
          <w:rFonts w:ascii="Times New Roman" w:hAnsi="Times New Roman" w:cs="Times New Roman"/>
          <w:color w:val="58534F"/>
          <w:sz w:val="24"/>
          <w:szCs w:val="24"/>
        </w:rPr>
      </w:pPr>
      <w:r w:rsidRPr="007C49A4">
        <w:rPr>
          <w:rFonts w:ascii="Times New Roman" w:hAnsi="Times New Roman" w:cs="Times New Roman"/>
          <w:color w:val="58534F"/>
          <w:sz w:val="24"/>
          <w:szCs w:val="24"/>
        </w:rPr>
        <w:t>content negotiation (an exchange between client and server to determine the media type, it also provides the provision to serve different versions of a resource at the same URI)</w:t>
      </w:r>
    </w:p>
    <w:p w14:paraId="79812299" w14:textId="77777777" w:rsidR="000C77C0" w:rsidRPr="007C49A4" w:rsidRDefault="000C77C0" w:rsidP="000C77C0">
      <w:pPr>
        <w:numPr>
          <w:ilvl w:val="1"/>
          <w:numId w:val="1"/>
        </w:numPr>
        <w:spacing w:before="75" w:after="0" w:line="240" w:lineRule="auto"/>
        <w:ind w:left="600"/>
        <w:textAlignment w:val="baseline"/>
        <w:rPr>
          <w:rFonts w:ascii="Times New Roman" w:hAnsi="Times New Roman" w:cs="Times New Roman"/>
          <w:color w:val="58534F"/>
          <w:sz w:val="24"/>
          <w:szCs w:val="24"/>
        </w:rPr>
      </w:pPr>
      <w:r w:rsidRPr="007C49A4">
        <w:rPr>
          <w:rFonts w:ascii="Times New Roman" w:hAnsi="Times New Roman" w:cs="Times New Roman"/>
          <w:color w:val="58534F"/>
          <w:sz w:val="24"/>
          <w:szCs w:val="24"/>
        </w:rPr>
        <w:t>cache control (used to specify caching policies in both requests and responses)</w:t>
      </w:r>
    </w:p>
    <w:p w14:paraId="6E615D2D" w14:textId="73CAE2F0" w:rsidR="000C77C0" w:rsidRDefault="000C77C0" w:rsidP="000C77C0">
      <w:pPr>
        <w:pStyle w:val="NormalWeb"/>
        <w:spacing w:before="0" w:beforeAutospacing="0" w:after="225" w:afterAutospacing="0" w:line="330" w:lineRule="atLeast"/>
        <w:textAlignment w:val="baseline"/>
        <w:rPr>
          <w:rFonts w:ascii="roboto_slabregular" w:hAnsi="roboto_slabregular"/>
          <w:color w:val="58534F"/>
          <w:sz w:val="21"/>
          <w:szCs w:val="21"/>
        </w:rPr>
      </w:pPr>
    </w:p>
    <w:p w14:paraId="50ECC005" w14:textId="77777777" w:rsidR="000C77C0" w:rsidRPr="000C77C0" w:rsidRDefault="000C77C0" w:rsidP="000C77C0">
      <w:pPr>
        <w:spacing w:after="225" w:line="420" w:lineRule="atLeast"/>
        <w:textAlignment w:val="baseline"/>
        <w:outlineLvl w:val="1"/>
        <w:rPr>
          <w:rFonts w:ascii="Times New Roman" w:eastAsia="Times New Roman" w:hAnsi="Times New Roman" w:cs="Times New Roman"/>
          <w:b/>
          <w:bCs/>
          <w:color w:val="58534F"/>
          <w:sz w:val="28"/>
          <w:szCs w:val="28"/>
          <w:lang w:eastAsia="en-IN"/>
        </w:rPr>
      </w:pPr>
      <w:r w:rsidRPr="000C77C0">
        <w:rPr>
          <w:rFonts w:ascii="Times New Roman" w:eastAsia="Times New Roman" w:hAnsi="Times New Roman" w:cs="Times New Roman"/>
          <w:b/>
          <w:bCs/>
          <w:color w:val="58534F"/>
          <w:sz w:val="28"/>
          <w:szCs w:val="28"/>
          <w:lang w:eastAsia="en-IN"/>
        </w:rPr>
        <w:t>HTTP/2</w:t>
      </w:r>
    </w:p>
    <w:p w14:paraId="258F66EB" w14:textId="77777777" w:rsidR="000C77C0" w:rsidRPr="000C77C0" w:rsidRDefault="000C77C0" w:rsidP="000C77C0">
      <w:pPr>
        <w:spacing w:after="225" w:line="330" w:lineRule="atLeast"/>
        <w:textAlignment w:val="baseline"/>
        <w:rPr>
          <w:rFonts w:ascii="Times New Roman" w:eastAsia="Times New Roman" w:hAnsi="Times New Roman" w:cs="Times New Roman"/>
          <w:color w:val="58534F"/>
          <w:sz w:val="24"/>
          <w:szCs w:val="24"/>
          <w:lang w:eastAsia="en-IN"/>
        </w:rPr>
      </w:pPr>
      <w:r w:rsidRPr="000C77C0">
        <w:rPr>
          <w:rFonts w:ascii="Times New Roman" w:eastAsia="Times New Roman" w:hAnsi="Times New Roman" w:cs="Times New Roman"/>
          <w:color w:val="58534F"/>
          <w:sz w:val="24"/>
          <w:szCs w:val="24"/>
          <w:lang w:eastAsia="en-IN"/>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14:paraId="096C1CD1" w14:textId="77777777" w:rsidR="000C77C0" w:rsidRPr="000C77C0" w:rsidRDefault="000C77C0" w:rsidP="000C77C0">
      <w:pPr>
        <w:spacing w:after="225" w:line="420" w:lineRule="atLeast"/>
        <w:textAlignment w:val="baseline"/>
        <w:outlineLvl w:val="1"/>
        <w:rPr>
          <w:rFonts w:ascii="Times New Roman" w:eastAsia="Times New Roman" w:hAnsi="Times New Roman" w:cs="Times New Roman"/>
          <w:b/>
          <w:bCs/>
          <w:color w:val="58534F"/>
          <w:sz w:val="28"/>
          <w:szCs w:val="28"/>
          <w:lang w:eastAsia="en-IN"/>
        </w:rPr>
      </w:pPr>
      <w:r w:rsidRPr="000C77C0">
        <w:rPr>
          <w:rFonts w:ascii="Times New Roman" w:eastAsia="Times New Roman" w:hAnsi="Times New Roman" w:cs="Times New Roman"/>
          <w:b/>
          <w:bCs/>
          <w:color w:val="58534F"/>
          <w:sz w:val="28"/>
          <w:szCs w:val="28"/>
          <w:lang w:eastAsia="en-IN"/>
        </w:rPr>
        <w:t>Key Features of HTTP/2:</w:t>
      </w:r>
    </w:p>
    <w:p w14:paraId="0361F116" w14:textId="77777777" w:rsidR="000C77C0" w:rsidRPr="007C49A4" w:rsidRDefault="000C77C0" w:rsidP="000C77C0">
      <w:pPr>
        <w:numPr>
          <w:ilvl w:val="0"/>
          <w:numId w:val="2"/>
        </w:numPr>
        <w:spacing w:after="0" w:line="240" w:lineRule="auto"/>
        <w:ind w:left="300"/>
        <w:textAlignment w:val="baseline"/>
        <w:rPr>
          <w:rFonts w:ascii="Times New Roman" w:eastAsia="Times New Roman" w:hAnsi="Times New Roman" w:cs="Times New Roman"/>
          <w:color w:val="58534F"/>
          <w:sz w:val="24"/>
          <w:szCs w:val="24"/>
          <w:lang w:eastAsia="en-IN"/>
        </w:rPr>
      </w:pPr>
      <w:r w:rsidRPr="000C77C0">
        <w:rPr>
          <w:rFonts w:ascii="Times New Roman" w:eastAsia="Times New Roman" w:hAnsi="Times New Roman" w:cs="Times New Roman"/>
          <w:color w:val="58534F"/>
          <w:sz w:val="24"/>
          <w:szCs w:val="24"/>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20072652" w14:textId="2FF51573" w:rsidR="000C77C0" w:rsidRPr="007C49A4" w:rsidRDefault="000C77C0" w:rsidP="000C77C0">
      <w:pPr>
        <w:numPr>
          <w:ilvl w:val="0"/>
          <w:numId w:val="2"/>
        </w:numPr>
        <w:spacing w:after="0" w:line="240" w:lineRule="auto"/>
        <w:ind w:left="300"/>
        <w:textAlignment w:val="baseline"/>
        <w:rPr>
          <w:rFonts w:ascii="Times New Roman" w:eastAsia="Times New Roman" w:hAnsi="Times New Roman" w:cs="Times New Roman"/>
          <w:color w:val="58534F"/>
          <w:sz w:val="24"/>
          <w:szCs w:val="24"/>
          <w:lang w:eastAsia="en-IN"/>
        </w:rPr>
      </w:pPr>
      <w:r w:rsidRPr="000C77C0">
        <w:rPr>
          <w:rFonts w:ascii="Times New Roman" w:eastAsia="Times New Roman" w:hAnsi="Times New Roman" w:cs="Times New Roman"/>
          <w:color w:val="58534F"/>
          <w:sz w:val="24"/>
          <w:szCs w:val="24"/>
          <w:lang w:eastAsia="en-IN"/>
        </w:rPr>
        <w:t>Introduces the concept of multiplexing that interleaves the requests and responses without head-of-line blocking and does so over a single TCP connection.</w:t>
      </w:r>
    </w:p>
    <w:p w14:paraId="6844B80A" w14:textId="03BA46DE" w:rsidR="000C77C0" w:rsidRDefault="000C77C0" w:rsidP="000C77C0">
      <w:pPr>
        <w:spacing w:after="0" w:line="240" w:lineRule="auto"/>
        <w:ind w:left="300"/>
        <w:textAlignment w:val="baseline"/>
        <w:rPr>
          <w:rFonts w:ascii="Times New Roman" w:eastAsia="Times New Roman" w:hAnsi="Times New Roman" w:cs="Times New Roman"/>
          <w:color w:val="58534F"/>
          <w:sz w:val="24"/>
          <w:szCs w:val="24"/>
          <w:lang w:eastAsia="en-IN"/>
        </w:rPr>
      </w:pPr>
    </w:p>
    <w:p w14:paraId="1C3D61DB" w14:textId="79DFD2AA" w:rsidR="00D74DE1" w:rsidRDefault="00D74DE1" w:rsidP="000C77C0">
      <w:pPr>
        <w:spacing w:after="0" w:line="240" w:lineRule="auto"/>
        <w:ind w:left="300"/>
        <w:textAlignment w:val="baseline"/>
        <w:rPr>
          <w:rFonts w:ascii="Times New Roman" w:eastAsia="Times New Roman" w:hAnsi="Times New Roman" w:cs="Times New Roman"/>
          <w:color w:val="58534F"/>
          <w:sz w:val="24"/>
          <w:szCs w:val="24"/>
          <w:lang w:eastAsia="en-IN"/>
        </w:rPr>
      </w:pPr>
    </w:p>
    <w:p w14:paraId="1AA1C83C" w14:textId="4B8B5EAB" w:rsidR="00D74DE1" w:rsidRDefault="00D74DE1" w:rsidP="000C77C0">
      <w:pPr>
        <w:spacing w:after="0" w:line="240" w:lineRule="auto"/>
        <w:ind w:left="300"/>
        <w:textAlignment w:val="baseline"/>
        <w:rPr>
          <w:rFonts w:ascii="Times New Roman" w:eastAsia="Times New Roman" w:hAnsi="Times New Roman" w:cs="Times New Roman"/>
          <w:color w:val="58534F"/>
          <w:sz w:val="24"/>
          <w:szCs w:val="24"/>
          <w:lang w:eastAsia="en-IN"/>
        </w:rPr>
      </w:pPr>
    </w:p>
    <w:p w14:paraId="3CBB9ACA" w14:textId="042E1AF7" w:rsidR="00D74DE1" w:rsidRDefault="00D74DE1" w:rsidP="000C77C0">
      <w:pPr>
        <w:spacing w:after="0" w:line="240" w:lineRule="auto"/>
        <w:ind w:left="300"/>
        <w:textAlignment w:val="baseline"/>
        <w:rPr>
          <w:rFonts w:ascii="Times New Roman" w:eastAsia="Times New Roman" w:hAnsi="Times New Roman" w:cs="Times New Roman"/>
          <w:color w:val="58534F"/>
          <w:sz w:val="24"/>
          <w:szCs w:val="24"/>
          <w:lang w:eastAsia="en-IN"/>
        </w:rPr>
      </w:pPr>
    </w:p>
    <w:tbl>
      <w:tblPr>
        <w:tblStyle w:val="TableGrid"/>
        <w:tblW w:w="10206" w:type="dxa"/>
        <w:tblInd w:w="-572" w:type="dxa"/>
        <w:tblLayout w:type="fixed"/>
        <w:tblLook w:val="04A0" w:firstRow="1" w:lastRow="0" w:firstColumn="1" w:lastColumn="0" w:noHBand="0" w:noVBand="1"/>
      </w:tblPr>
      <w:tblGrid>
        <w:gridCol w:w="1701"/>
        <w:gridCol w:w="4063"/>
        <w:gridCol w:w="4442"/>
      </w:tblGrid>
      <w:tr w:rsidR="00D74DE1" w14:paraId="3F211AE3" w14:textId="77777777" w:rsidTr="00C40514">
        <w:trPr>
          <w:trHeight w:val="841"/>
        </w:trPr>
        <w:tc>
          <w:tcPr>
            <w:tcW w:w="1701" w:type="dxa"/>
          </w:tcPr>
          <w:p w14:paraId="17DDC428" w14:textId="77777777" w:rsidR="006051BD" w:rsidRDefault="006051BD" w:rsidP="000C77C0">
            <w:pPr>
              <w:textAlignment w:val="baseline"/>
              <w:rPr>
                <w:rFonts w:ascii="archivo_narrowbold" w:hAnsi="archivo_narrowbold"/>
                <w:color w:val="FFFFFF"/>
                <w:shd w:val="clear" w:color="auto" w:fill="206272"/>
              </w:rPr>
            </w:pPr>
          </w:p>
          <w:p w14:paraId="3827D606" w14:textId="06C03C81" w:rsidR="00D74DE1" w:rsidRPr="00C40514" w:rsidRDefault="00D74DE1" w:rsidP="000C77C0">
            <w:pPr>
              <w:textAlignment w:val="baseline"/>
              <w:rPr>
                <w:rFonts w:ascii="Times New Roman" w:eastAsia="Times New Roman" w:hAnsi="Times New Roman" w:cs="Times New Roman"/>
                <w:b/>
                <w:bCs/>
                <w:color w:val="58534F"/>
                <w:sz w:val="24"/>
                <w:szCs w:val="24"/>
                <w:lang w:eastAsia="en-IN"/>
              </w:rPr>
            </w:pPr>
            <w:r w:rsidRPr="00C40514">
              <w:rPr>
                <w:rFonts w:ascii="Times New Roman" w:hAnsi="Times New Roman" w:cs="Times New Roman"/>
                <w:b/>
                <w:bCs/>
                <w:color w:val="FFFFFF"/>
                <w:sz w:val="24"/>
                <w:szCs w:val="24"/>
                <w:shd w:val="clear" w:color="auto" w:fill="206272"/>
              </w:rPr>
              <w:t>Differentiator</w:t>
            </w:r>
          </w:p>
        </w:tc>
        <w:tc>
          <w:tcPr>
            <w:tcW w:w="4063" w:type="dxa"/>
          </w:tcPr>
          <w:p w14:paraId="43CAEC5E" w14:textId="77777777" w:rsidR="006051BD" w:rsidRDefault="006051BD" w:rsidP="006051BD">
            <w:pPr>
              <w:jc w:val="center"/>
              <w:textAlignment w:val="baseline"/>
              <w:rPr>
                <w:rFonts w:ascii="archivo_narrowbold" w:hAnsi="archivo_narrowbold"/>
                <w:color w:val="FFFFFF"/>
                <w:shd w:val="clear" w:color="auto" w:fill="206272"/>
              </w:rPr>
            </w:pPr>
          </w:p>
          <w:p w14:paraId="0EC2376B" w14:textId="3AF428B8" w:rsidR="00D74DE1" w:rsidRDefault="006051BD" w:rsidP="006051BD">
            <w:pPr>
              <w:jc w:val="center"/>
              <w:textAlignment w:val="baseline"/>
              <w:rPr>
                <w:rFonts w:ascii="archivo_narrowbold" w:hAnsi="archivo_narrowbold"/>
                <w:color w:val="FFFFFF"/>
                <w:shd w:val="clear" w:color="auto" w:fill="206272"/>
              </w:rPr>
            </w:pPr>
            <w:r>
              <w:rPr>
                <w:rFonts w:ascii="archivo_narrowbold" w:hAnsi="archivo_narrowbold"/>
                <w:color w:val="FFFFFF"/>
                <w:shd w:val="clear" w:color="auto" w:fill="206272"/>
              </w:rPr>
              <w:t>HTTP/1.1</w:t>
            </w:r>
          </w:p>
          <w:p w14:paraId="6B4A73AD" w14:textId="4BD4CD73" w:rsidR="006051BD" w:rsidRDefault="006051BD" w:rsidP="006051BD">
            <w:pPr>
              <w:textAlignment w:val="baseline"/>
              <w:rPr>
                <w:rFonts w:ascii="Times New Roman" w:eastAsia="Times New Roman" w:hAnsi="Times New Roman" w:cs="Times New Roman"/>
                <w:color w:val="58534F"/>
                <w:sz w:val="24"/>
                <w:szCs w:val="24"/>
                <w:lang w:eastAsia="en-IN"/>
              </w:rPr>
            </w:pPr>
          </w:p>
        </w:tc>
        <w:tc>
          <w:tcPr>
            <w:tcW w:w="4442" w:type="dxa"/>
          </w:tcPr>
          <w:p w14:paraId="37E3D877" w14:textId="77777777" w:rsidR="006051BD" w:rsidRDefault="006051BD" w:rsidP="006051BD">
            <w:pPr>
              <w:jc w:val="center"/>
              <w:textAlignment w:val="baseline"/>
              <w:rPr>
                <w:rFonts w:ascii="archivo_narrowbold" w:hAnsi="archivo_narrowbold"/>
                <w:color w:val="FFFFFF"/>
                <w:shd w:val="clear" w:color="auto" w:fill="206272"/>
              </w:rPr>
            </w:pPr>
          </w:p>
          <w:p w14:paraId="2244A956" w14:textId="5CA8196A" w:rsidR="00D74DE1" w:rsidRDefault="006051BD" w:rsidP="006051BD">
            <w:pPr>
              <w:jc w:val="center"/>
              <w:textAlignment w:val="baseline"/>
              <w:rPr>
                <w:rFonts w:ascii="Times New Roman" w:eastAsia="Times New Roman" w:hAnsi="Times New Roman" w:cs="Times New Roman"/>
                <w:color w:val="58534F"/>
                <w:sz w:val="24"/>
                <w:szCs w:val="24"/>
                <w:lang w:eastAsia="en-IN"/>
              </w:rPr>
            </w:pPr>
            <w:r>
              <w:rPr>
                <w:rFonts w:ascii="archivo_narrowbold" w:hAnsi="archivo_narrowbold"/>
                <w:color w:val="FFFFFF"/>
                <w:shd w:val="clear" w:color="auto" w:fill="206272"/>
              </w:rPr>
              <w:t>HTTP/2</w:t>
            </w:r>
          </w:p>
        </w:tc>
      </w:tr>
      <w:tr w:rsidR="006051BD" w14:paraId="775233B7" w14:textId="77777777" w:rsidTr="0012222A">
        <w:trPr>
          <w:trHeight w:val="555"/>
        </w:trPr>
        <w:tc>
          <w:tcPr>
            <w:tcW w:w="1701" w:type="dxa"/>
          </w:tcPr>
          <w:p w14:paraId="6A8EBC67" w14:textId="77777777" w:rsidR="00C40514" w:rsidRPr="00C40514" w:rsidRDefault="00C40514" w:rsidP="000C77C0">
            <w:pPr>
              <w:textAlignment w:val="baseline"/>
              <w:rPr>
                <w:rFonts w:ascii="Times New Roman" w:hAnsi="Times New Roman" w:cs="Times New Roman"/>
                <w:color w:val="58534F"/>
                <w:sz w:val="24"/>
                <w:szCs w:val="24"/>
              </w:rPr>
            </w:pPr>
          </w:p>
          <w:p w14:paraId="14DE6C3F" w14:textId="77777777" w:rsidR="006051BD" w:rsidRPr="00C40514" w:rsidRDefault="006051BD" w:rsidP="000C77C0">
            <w:pP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Year</w:t>
            </w:r>
          </w:p>
          <w:p w14:paraId="0DFC8142" w14:textId="1DB070A7" w:rsidR="00C40514" w:rsidRPr="00C40514" w:rsidRDefault="00C40514" w:rsidP="000C77C0">
            <w:pPr>
              <w:textAlignment w:val="baseline"/>
              <w:rPr>
                <w:rFonts w:ascii="Times New Roman" w:hAnsi="Times New Roman" w:cs="Times New Roman"/>
                <w:color w:val="FFFFFF"/>
                <w:sz w:val="24"/>
                <w:szCs w:val="24"/>
                <w:shd w:val="clear" w:color="auto" w:fill="206272"/>
              </w:rPr>
            </w:pPr>
          </w:p>
        </w:tc>
        <w:tc>
          <w:tcPr>
            <w:tcW w:w="4063" w:type="dxa"/>
          </w:tcPr>
          <w:p w14:paraId="774188F0" w14:textId="77777777" w:rsidR="00C40514" w:rsidRPr="00C40514" w:rsidRDefault="00C40514" w:rsidP="006051BD">
            <w:pPr>
              <w:jc w:val="center"/>
              <w:textAlignment w:val="baseline"/>
              <w:rPr>
                <w:rFonts w:ascii="Times New Roman" w:hAnsi="Times New Roman" w:cs="Times New Roman"/>
                <w:color w:val="58534F"/>
                <w:sz w:val="24"/>
                <w:szCs w:val="24"/>
              </w:rPr>
            </w:pPr>
          </w:p>
          <w:p w14:paraId="2AF778BA" w14:textId="00DE9D34" w:rsidR="006051BD" w:rsidRPr="00C40514" w:rsidRDefault="006051BD" w:rsidP="006051BD">
            <w:pPr>
              <w:jc w:val="center"/>
              <w:textAlignment w:val="baseline"/>
              <w:rPr>
                <w:rFonts w:ascii="Times New Roman" w:hAnsi="Times New Roman" w:cs="Times New Roman"/>
                <w:color w:val="FFFFFF"/>
                <w:sz w:val="24"/>
                <w:szCs w:val="24"/>
                <w:shd w:val="clear" w:color="auto" w:fill="206272"/>
              </w:rPr>
            </w:pPr>
            <w:r w:rsidRPr="00C40514">
              <w:rPr>
                <w:rFonts w:ascii="Times New Roman" w:hAnsi="Times New Roman" w:cs="Times New Roman"/>
                <w:color w:val="58534F"/>
                <w:sz w:val="24"/>
                <w:szCs w:val="24"/>
              </w:rPr>
              <w:t>1997</w:t>
            </w:r>
          </w:p>
        </w:tc>
        <w:tc>
          <w:tcPr>
            <w:tcW w:w="4442" w:type="dxa"/>
          </w:tcPr>
          <w:p w14:paraId="3A20F6FF" w14:textId="77777777" w:rsidR="00C40514" w:rsidRPr="00C40514" w:rsidRDefault="00C40514" w:rsidP="006051BD">
            <w:pPr>
              <w:jc w:val="center"/>
              <w:textAlignment w:val="baseline"/>
              <w:rPr>
                <w:rFonts w:ascii="Times New Roman" w:hAnsi="Times New Roman" w:cs="Times New Roman"/>
                <w:color w:val="58534F"/>
                <w:sz w:val="24"/>
                <w:szCs w:val="24"/>
              </w:rPr>
            </w:pPr>
          </w:p>
          <w:p w14:paraId="72DF3070" w14:textId="282F501B" w:rsidR="006051BD" w:rsidRPr="00C40514" w:rsidRDefault="006051BD" w:rsidP="006051BD">
            <w:pPr>
              <w:jc w:val="center"/>
              <w:textAlignment w:val="baseline"/>
              <w:rPr>
                <w:rFonts w:ascii="Times New Roman" w:hAnsi="Times New Roman" w:cs="Times New Roman"/>
                <w:color w:val="FFFFFF"/>
                <w:sz w:val="24"/>
                <w:szCs w:val="24"/>
                <w:shd w:val="clear" w:color="auto" w:fill="206272"/>
              </w:rPr>
            </w:pPr>
            <w:r w:rsidRPr="00C40514">
              <w:rPr>
                <w:rFonts w:ascii="Times New Roman" w:hAnsi="Times New Roman" w:cs="Times New Roman"/>
                <w:color w:val="58534F"/>
                <w:sz w:val="24"/>
                <w:szCs w:val="24"/>
              </w:rPr>
              <w:t>2015</w:t>
            </w:r>
          </w:p>
        </w:tc>
      </w:tr>
      <w:tr w:rsidR="006051BD" w14:paraId="5C9357BD" w14:textId="77777777" w:rsidTr="00C40514">
        <w:tc>
          <w:tcPr>
            <w:tcW w:w="1701" w:type="dxa"/>
          </w:tcPr>
          <w:p w14:paraId="6721C9DC" w14:textId="77777777" w:rsidR="00C40514" w:rsidRPr="00C40514" w:rsidRDefault="00C40514" w:rsidP="000C77C0">
            <w:pPr>
              <w:textAlignment w:val="baseline"/>
              <w:rPr>
                <w:rFonts w:ascii="Times New Roman" w:hAnsi="Times New Roman" w:cs="Times New Roman"/>
                <w:color w:val="58534F"/>
                <w:sz w:val="24"/>
                <w:szCs w:val="24"/>
              </w:rPr>
            </w:pPr>
          </w:p>
          <w:p w14:paraId="6BB7B0CB" w14:textId="33EB5B7E" w:rsidR="006051BD" w:rsidRPr="00C40514" w:rsidRDefault="006051BD" w:rsidP="000C77C0">
            <w:pP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Key Features</w:t>
            </w:r>
          </w:p>
        </w:tc>
        <w:tc>
          <w:tcPr>
            <w:tcW w:w="4063" w:type="dxa"/>
          </w:tcPr>
          <w:p w14:paraId="010650F0" w14:textId="53883FB9" w:rsidR="006051BD" w:rsidRPr="00C40514" w:rsidRDefault="006051BD" w:rsidP="006051BD">
            <w:pPr>
              <w:jc w:val="cente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C40514">
              <w:rPr>
                <w:rFonts w:ascii="Times New Roman" w:hAnsi="Times New Roman" w:cs="Times New Roman"/>
                <w:color w:val="58534F"/>
                <w:sz w:val="24"/>
                <w:szCs w:val="24"/>
              </w:rPr>
              <w:br/>
            </w:r>
            <w:r w:rsidRPr="00C40514">
              <w:rPr>
                <w:rFonts w:ascii="Times New Roman" w:hAnsi="Times New Roman" w:cs="Times New Roman"/>
                <w:noProof/>
                <w:sz w:val="24"/>
                <w:szCs w:val="24"/>
              </w:rPr>
              <w:drawing>
                <wp:inline distT="0" distB="0" distL="0" distR="0" wp14:anchorId="0A550E07" wp14:editId="3D8C899E">
                  <wp:extent cx="252222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p>
        </w:tc>
        <w:tc>
          <w:tcPr>
            <w:tcW w:w="4442" w:type="dxa"/>
          </w:tcPr>
          <w:p w14:paraId="6A5BBDF5" w14:textId="7E60D074" w:rsidR="006051BD" w:rsidRPr="00C40514" w:rsidRDefault="006051BD" w:rsidP="006051BD">
            <w:pPr>
              <w:jc w:val="cente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C40514">
              <w:rPr>
                <w:rFonts w:ascii="Times New Roman" w:hAnsi="Times New Roman" w:cs="Times New Roman"/>
                <w:color w:val="58534F"/>
                <w:sz w:val="24"/>
                <w:szCs w:val="24"/>
              </w:rPr>
              <w:br/>
            </w:r>
            <w:r w:rsidRPr="00C40514">
              <w:rPr>
                <w:rFonts w:ascii="Times New Roman" w:hAnsi="Times New Roman" w:cs="Times New Roman"/>
                <w:noProof/>
                <w:sz w:val="24"/>
                <w:szCs w:val="24"/>
              </w:rPr>
              <w:drawing>
                <wp:inline distT="0" distB="0" distL="0" distR="0" wp14:anchorId="76B1469F" wp14:editId="38BE7A26">
                  <wp:extent cx="2697480" cy="2857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2857500"/>
                          </a:xfrm>
                          <a:prstGeom prst="rect">
                            <a:avLst/>
                          </a:prstGeom>
                          <a:noFill/>
                          <a:ln>
                            <a:noFill/>
                          </a:ln>
                        </pic:spPr>
                      </pic:pic>
                    </a:graphicData>
                  </a:graphic>
                </wp:inline>
              </w:drawing>
            </w:r>
          </w:p>
        </w:tc>
      </w:tr>
      <w:tr w:rsidR="006051BD" w14:paraId="499EB7D5" w14:textId="77777777" w:rsidTr="00C40514">
        <w:tc>
          <w:tcPr>
            <w:tcW w:w="1701" w:type="dxa"/>
          </w:tcPr>
          <w:p w14:paraId="4A22502C" w14:textId="77777777" w:rsidR="006051BD" w:rsidRPr="00C40514" w:rsidRDefault="006051BD" w:rsidP="000C77C0">
            <w:pPr>
              <w:textAlignment w:val="baseline"/>
              <w:rPr>
                <w:rFonts w:ascii="Times New Roman" w:hAnsi="Times New Roman" w:cs="Times New Roman"/>
                <w:color w:val="58534F"/>
                <w:sz w:val="24"/>
                <w:szCs w:val="24"/>
              </w:rPr>
            </w:pPr>
          </w:p>
          <w:p w14:paraId="1078D101" w14:textId="77777777" w:rsidR="006051BD" w:rsidRPr="00C40514" w:rsidRDefault="006051BD" w:rsidP="000C77C0">
            <w:pPr>
              <w:textAlignment w:val="baseline"/>
              <w:rPr>
                <w:rFonts w:ascii="Times New Roman" w:hAnsi="Times New Roman" w:cs="Times New Roman"/>
                <w:color w:val="58534F"/>
                <w:sz w:val="24"/>
                <w:szCs w:val="24"/>
              </w:rPr>
            </w:pPr>
          </w:p>
          <w:p w14:paraId="708E7536" w14:textId="216A923C" w:rsidR="006051BD" w:rsidRPr="00C40514" w:rsidRDefault="006051BD" w:rsidP="000C77C0">
            <w:pP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Status Code</w:t>
            </w:r>
          </w:p>
        </w:tc>
        <w:tc>
          <w:tcPr>
            <w:tcW w:w="4063" w:type="dxa"/>
          </w:tcPr>
          <w:p w14:paraId="24339766" w14:textId="39F8BC0B" w:rsidR="006051BD" w:rsidRPr="00C40514" w:rsidRDefault="006051BD" w:rsidP="006051BD">
            <w:pPr>
              <w:jc w:val="cente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Introduces a warning header field to carry additional information about the status of a message. Can define 24 status codes, error reporting is quicker and more efficient.</w:t>
            </w:r>
          </w:p>
        </w:tc>
        <w:tc>
          <w:tcPr>
            <w:tcW w:w="4442" w:type="dxa"/>
          </w:tcPr>
          <w:p w14:paraId="6A43E46A" w14:textId="1A4AE269" w:rsidR="006051BD" w:rsidRPr="00C40514" w:rsidRDefault="006051BD" w:rsidP="006051BD">
            <w:pPr>
              <w:jc w:val="cente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Underlying semantics of HTTP such as headers, status codes remains the same.</w:t>
            </w:r>
          </w:p>
        </w:tc>
      </w:tr>
      <w:tr w:rsidR="006051BD" w14:paraId="0AA6BFA2" w14:textId="77777777" w:rsidTr="00C40514">
        <w:tc>
          <w:tcPr>
            <w:tcW w:w="1701" w:type="dxa"/>
          </w:tcPr>
          <w:p w14:paraId="69E03920" w14:textId="77777777" w:rsidR="006051BD" w:rsidRPr="00C40514" w:rsidRDefault="006051BD" w:rsidP="000C77C0">
            <w:pPr>
              <w:textAlignment w:val="baseline"/>
              <w:rPr>
                <w:rFonts w:ascii="Times New Roman" w:hAnsi="Times New Roman" w:cs="Times New Roman"/>
                <w:color w:val="58534F"/>
                <w:sz w:val="24"/>
                <w:szCs w:val="24"/>
              </w:rPr>
            </w:pPr>
          </w:p>
          <w:p w14:paraId="772CABE3" w14:textId="05F6D89A" w:rsidR="006051BD" w:rsidRPr="00C40514" w:rsidRDefault="006051BD" w:rsidP="000C77C0">
            <w:pP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Authentication Mechanism</w:t>
            </w:r>
          </w:p>
        </w:tc>
        <w:tc>
          <w:tcPr>
            <w:tcW w:w="4063" w:type="dxa"/>
          </w:tcPr>
          <w:p w14:paraId="07CB21DF" w14:textId="3D20F2C6" w:rsidR="006051BD" w:rsidRPr="00C40514" w:rsidRDefault="006051BD" w:rsidP="006051BD">
            <w:pPr>
              <w:jc w:val="cente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It is relatively secure since it uses digest authentication, NTLM authentication.</w:t>
            </w:r>
          </w:p>
        </w:tc>
        <w:tc>
          <w:tcPr>
            <w:tcW w:w="4442" w:type="dxa"/>
          </w:tcPr>
          <w:p w14:paraId="16DF2BF9" w14:textId="2B65B157" w:rsidR="006051BD" w:rsidRPr="00C40514" w:rsidRDefault="006051BD" w:rsidP="006051BD">
            <w:pPr>
              <w:jc w:val="cente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 xml:space="preserve">Security concerns from previous versions will continue to be seen in HTTP/2. However, it is better equipped to deal with them due to new TLS features like connection error of type </w:t>
            </w:r>
            <w:proofErr w:type="spellStart"/>
            <w:r w:rsidRPr="00C40514">
              <w:rPr>
                <w:rFonts w:ascii="Times New Roman" w:hAnsi="Times New Roman" w:cs="Times New Roman"/>
                <w:color w:val="58534F"/>
                <w:sz w:val="24"/>
                <w:szCs w:val="24"/>
              </w:rPr>
              <w:t>Inadequate_Security</w:t>
            </w:r>
            <w:proofErr w:type="spellEnd"/>
            <w:r w:rsidRPr="00C40514">
              <w:rPr>
                <w:rFonts w:ascii="Times New Roman" w:hAnsi="Times New Roman" w:cs="Times New Roman"/>
                <w:color w:val="58534F"/>
                <w:sz w:val="24"/>
                <w:szCs w:val="24"/>
              </w:rPr>
              <w:t>.</w:t>
            </w:r>
          </w:p>
        </w:tc>
      </w:tr>
      <w:tr w:rsidR="006051BD" w14:paraId="32B22472" w14:textId="77777777" w:rsidTr="00C40514">
        <w:tc>
          <w:tcPr>
            <w:tcW w:w="1701" w:type="dxa"/>
          </w:tcPr>
          <w:p w14:paraId="443255DB" w14:textId="77777777" w:rsidR="006051BD" w:rsidRPr="00C40514" w:rsidRDefault="006051BD" w:rsidP="000C77C0">
            <w:pPr>
              <w:textAlignment w:val="baseline"/>
              <w:rPr>
                <w:rFonts w:ascii="Times New Roman" w:hAnsi="Times New Roman" w:cs="Times New Roman"/>
                <w:color w:val="58534F"/>
                <w:sz w:val="24"/>
                <w:szCs w:val="24"/>
              </w:rPr>
            </w:pPr>
          </w:p>
          <w:p w14:paraId="60A5DEDF" w14:textId="77777777" w:rsidR="006051BD" w:rsidRPr="00C40514" w:rsidRDefault="006051BD" w:rsidP="000C77C0">
            <w:pPr>
              <w:textAlignment w:val="baseline"/>
              <w:rPr>
                <w:rFonts w:ascii="Times New Roman" w:hAnsi="Times New Roman" w:cs="Times New Roman"/>
                <w:color w:val="58534F"/>
                <w:sz w:val="24"/>
                <w:szCs w:val="24"/>
              </w:rPr>
            </w:pPr>
          </w:p>
          <w:p w14:paraId="1B5B8A08" w14:textId="5A1487AD" w:rsidR="006051BD" w:rsidRPr="00C40514" w:rsidRDefault="006051BD" w:rsidP="000C77C0">
            <w:pP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Caching</w:t>
            </w:r>
          </w:p>
        </w:tc>
        <w:tc>
          <w:tcPr>
            <w:tcW w:w="4063" w:type="dxa"/>
          </w:tcPr>
          <w:p w14:paraId="21CB277B" w14:textId="510D6930" w:rsidR="006051BD" w:rsidRPr="00C40514" w:rsidRDefault="006051BD" w:rsidP="006051BD">
            <w:pPr>
              <w:jc w:val="cente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Expands on the caching support by using additional headers like cache-control, conditional headers like If-Match and by using entity tags.</w:t>
            </w:r>
          </w:p>
        </w:tc>
        <w:tc>
          <w:tcPr>
            <w:tcW w:w="4442" w:type="dxa"/>
          </w:tcPr>
          <w:p w14:paraId="09B6539B" w14:textId="192A9150" w:rsidR="006051BD" w:rsidRPr="00C40514" w:rsidRDefault="006051BD" w:rsidP="006051BD">
            <w:pPr>
              <w:jc w:val="cente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HTTP/2 does not change much in terms of caching. With the server push feature if the client finds the resources are already present in the cache, it can cancel the pushed stream.</w:t>
            </w:r>
          </w:p>
        </w:tc>
      </w:tr>
      <w:tr w:rsidR="006051BD" w14:paraId="5147AEB2" w14:textId="77777777" w:rsidTr="00C40514">
        <w:tc>
          <w:tcPr>
            <w:tcW w:w="1701" w:type="dxa"/>
          </w:tcPr>
          <w:p w14:paraId="1391F954" w14:textId="1DC2F7BA" w:rsidR="006051BD" w:rsidRPr="00C40514" w:rsidRDefault="006051BD" w:rsidP="000C77C0">
            <w:pP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Web Traffic</w:t>
            </w:r>
          </w:p>
        </w:tc>
        <w:tc>
          <w:tcPr>
            <w:tcW w:w="4063" w:type="dxa"/>
          </w:tcPr>
          <w:p w14:paraId="6216C176" w14:textId="5F306269" w:rsidR="006051BD" w:rsidRPr="00C40514" w:rsidRDefault="006051BD" w:rsidP="00FC2BF9">
            <w:pP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t xml:space="preserve">HTTP/1.1 provides faster delivery of web pages and reduces web traffic as </w:t>
            </w:r>
            <w:r w:rsidRPr="00C40514">
              <w:rPr>
                <w:rFonts w:ascii="Times New Roman" w:hAnsi="Times New Roman" w:cs="Times New Roman"/>
                <w:color w:val="58534F"/>
                <w:sz w:val="24"/>
                <w:szCs w:val="24"/>
              </w:rPr>
              <w:lastRenderedPageBreak/>
              <w:t xml:space="preserve">compared to HTTP/1.0. However, TCP starts slowly and with domain </w:t>
            </w:r>
            <w:proofErr w:type="spellStart"/>
            <w:r w:rsidRPr="00C40514">
              <w:rPr>
                <w:rFonts w:ascii="Times New Roman" w:hAnsi="Times New Roman" w:cs="Times New Roman"/>
                <w:color w:val="58534F"/>
                <w:sz w:val="24"/>
                <w:szCs w:val="24"/>
              </w:rPr>
              <w:t>sharding</w:t>
            </w:r>
            <w:proofErr w:type="spellEnd"/>
            <w:r w:rsidRPr="00C40514">
              <w:rPr>
                <w:rFonts w:ascii="Times New Roman" w:hAnsi="Times New Roman" w:cs="Times New Roman"/>
                <w:color w:val="58534F"/>
                <w:sz w:val="24"/>
                <w:szCs w:val="24"/>
              </w:rPr>
              <w:t xml:space="preserve"> (resources can be downloaded simultaneously by using multiple domains), connection reuse and pipelining, there is an increased risk of network congestion.</w:t>
            </w:r>
          </w:p>
        </w:tc>
        <w:tc>
          <w:tcPr>
            <w:tcW w:w="4442" w:type="dxa"/>
          </w:tcPr>
          <w:p w14:paraId="1E08C3AE" w14:textId="33F409A8" w:rsidR="006051BD" w:rsidRPr="00C40514" w:rsidRDefault="006051BD" w:rsidP="006051BD">
            <w:pPr>
              <w:jc w:val="center"/>
              <w:textAlignment w:val="baseline"/>
              <w:rPr>
                <w:rFonts w:ascii="Times New Roman" w:hAnsi="Times New Roman" w:cs="Times New Roman"/>
                <w:color w:val="58534F"/>
                <w:sz w:val="24"/>
                <w:szCs w:val="24"/>
              </w:rPr>
            </w:pPr>
            <w:r w:rsidRPr="00C40514">
              <w:rPr>
                <w:rFonts w:ascii="Times New Roman" w:hAnsi="Times New Roman" w:cs="Times New Roman"/>
                <w:color w:val="58534F"/>
                <w:sz w:val="24"/>
                <w:szCs w:val="24"/>
              </w:rPr>
              <w:lastRenderedPageBreak/>
              <w:t xml:space="preserve">HTTP/2 utilizes multiplexing and server push to effectively reduce the page load </w:t>
            </w:r>
            <w:r w:rsidRPr="00C40514">
              <w:rPr>
                <w:rFonts w:ascii="Times New Roman" w:hAnsi="Times New Roman" w:cs="Times New Roman"/>
                <w:color w:val="58534F"/>
                <w:sz w:val="24"/>
                <w:szCs w:val="24"/>
              </w:rPr>
              <w:lastRenderedPageBreak/>
              <w:t>time by a greater margin along with being less sensitive to network delays.</w:t>
            </w:r>
          </w:p>
        </w:tc>
      </w:tr>
    </w:tbl>
    <w:p w14:paraId="77CD3890" w14:textId="16FFED6B" w:rsidR="00D74DE1" w:rsidRDefault="00D74DE1" w:rsidP="000C77C0">
      <w:pPr>
        <w:spacing w:after="0" w:line="240" w:lineRule="auto"/>
        <w:ind w:left="300"/>
        <w:textAlignment w:val="baseline"/>
        <w:rPr>
          <w:rFonts w:ascii="Times New Roman" w:eastAsia="Times New Roman" w:hAnsi="Times New Roman" w:cs="Times New Roman"/>
          <w:color w:val="58534F"/>
          <w:sz w:val="24"/>
          <w:szCs w:val="24"/>
          <w:lang w:eastAsia="en-IN"/>
        </w:rPr>
      </w:pPr>
    </w:p>
    <w:p w14:paraId="7343D425" w14:textId="77777777" w:rsidR="00D74DE1" w:rsidRPr="000C77C0" w:rsidRDefault="00D74DE1" w:rsidP="000C77C0">
      <w:pPr>
        <w:spacing w:after="0" w:line="240" w:lineRule="auto"/>
        <w:ind w:left="300"/>
        <w:textAlignment w:val="baseline"/>
        <w:rPr>
          <w:rFonts w:ascii="Times New Roman" w:eastAsia="Times New Roman" w:hAnsi="Times New Roman" w:cs="Times New Roman"/>
          <w:color w:val="58534F"/>
          <w:sz w:val="24"/>
          <w:szCs w:val="24"/>
          <w:lang w:eastAsia="en-IN"/>
        </w:rPr>
      </w:pPr>
    </w:p>
    <w:p w14:paraId="4971021B" w14:textId="77777777" w:rsidR="000C77C0" w:rsidRPr="007C49A4" w:rsidRDefault="000C77C0" w:rsidP="000C77C0">
      <w:pPr>
        <w:pStyle w:val="NormalWeb"/>
        <w:spacing w:before="0" w:beforeAutospacing="0" w:after="225" w:afterAutospacing="0" w:line="330" w:lineRule="atLeast"/>
        <w:textAlignment w:val="baseline"/>
        <w:rPr>
          <w:color w:val="58534F"/>
        </w:rPr>
      </w:pPr>
    </w:p>
    <w:p w14:paraId="3852C3BF" w14:textId="7F3BD2FA" w:rsidR="000C77C0" w:rsidRPr="00AF02CC" w:rsidRDefault="00AF02CC" w:rsidP="000C77C0">
      <w:pPr>
        <w:pStyle w:val="NormalWeb"/>
        <w:spacing w:before="0" w:beforeAutospacing="0" w:after="225" w:afterAutospacing="0" w:line="330" w:lineRule="atLeast"/>
        <w:textAlignment w:val="baseline"/>
        <w:rPr>
          <w:b/>
          <w:bCs/>
          <w:color w:val="58534F"/>
          <w:sz w:val="36"/>
          <w:szCs w:val="36"/>
        </w:rPr>
      </w:pPr>
      <w:r w:rsidRPr="00AF02CC">
        <w:rPr>
          <w:b/>
          <w:bCs/>
          <w:color w:val="58534F"/>
          <w:sz w:val="36"/>
          <w:szCs w:val="36"/>
        </w:rPr>
        <w:t>2.</w:t>
      </w:r>
      <w:r w:rsidRPr="00AF02CC">
        <w:rPr>
          <w:b/>
          <w:bCs/>
          <w:color w:val="000000"/>
          <w:sz w:val="36"/>
          <w:szCs w:val="36"/>
        </w:rPr>
        <w:t xml:space="preserve"> </w:t>
      </w:r>
      <w:r w:rsidRPr="00AF02CC">
        <w:rPr>
          <w:b/>
          <w:bCs/>
          <w:color w:val="000000"/>
          <w:sz w:val="36"/>
          <w:szCs w:val="36"/>
        </w:rPr>
        <w:t xml:space="preserve">Write a blog about objects and its internal representation in </w:t>
      </w:r>
      <w:proofErr w:type="spellStart"/>
      <w:r w:rsidRPr="00AF02CC">
        <w:rPr>
          <w:b/>
          <w:bCs/>
          <w:color w:val="000000"/>
          <w:sz w:val="36"/>
          <w:szCs w:val="36"/>
        </w:rPr>
        <w:t>Javascript</w:t>
      </w:r>
      <w:proofErr w:type="spellEnd"/>
    </w:p>
    <w:p w14:paraId="60028091" w14:textId="77777777" w:rsid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 xml:space="preserve">Objects, in JavaScript, is </w:t>
      </w:r>
      <w:proofErr w:type="spellStart"/>
      <w:r w:rsidRPr="00AF02CC">
        <w:rPr>
          <w:color w:val="292929"/>
          <w:spacing w:val="-1"/>
        </w:rPr>
        <w:t>it’s</w:t>
      </w:r>
      <w:proofErr w:type="spellEnd"/>
      <w:r w:rsidRPr="00AF02CC">
        <w:rPr>
          <w:color w:val="292929"/>
          <w:spacing w:val="-1"/>
        </w:rPr>
        <w:t xml:space="preserve"> most important data-type and forms the building blocks for modern JavaScript. These objects are quite different from JavaScript’s primitive data-</w:t>
      </w:r>
      <w:proofErr w:type="gramStart"/>
      <w:r w:rsidRPr="00AF02CC">
        <w:rPr>
          <w:color w:val="292929"/>
          <w:spacing w:val="-1"/>
        </w:rPr>
        <w:t>types(</w:t>
      </w:r>
      <w:proofErr w:type="gramEnd"/>
      <w:r w:rsidRPr="00AF02CC">
        <w:rPr>
          <w:color w:val="292929"/>
          <w:spacing w:val="-1"/>
        </w:rPr>
        <w:t>Number, String, Boolean, null, undefined and symbol) in the sense that while these primitive data-types all store a single value each (depending on their types).</w:t>
      </w:r>
    </w:p>
    <w:p w14:paraId="2D3EEF95" w14:textId="3895A5B2"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Objects are more complex and each object may contain any combination of these primitive data-types as well as reference data-types.</w:t>
      </w:r>
      <w:r w:rsidRPr="00AF02CC">
        <w:rPr>
          <w:color w:val="292929"/>
          <w:spacing w:val="-1"/>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6279F3DB"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7B8CF265"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 xml:space="preserve">For </w:t>
      </w:r>
      <w:proofErr w:type="spellStart"/>
      <w:r w:rsidRPr="00AF02CC">
        <w:rPr>
          <w:color w:val="292929"/>
          <w:spacing w:val="-1"/>
        </w:rPr>
        <w:t>Eg.</w:t>
      </w:r>
      <w:proofErr w:type="spellEnd"/>
      <w:r w:rsidRPr="00AF02CC">
        <w:rPr>
          <w:color w:val="292929"/>
          <w:spacing w:val="-1"/>
        </w:rPr>
        <w:t xml:space="preserve"> If your object is a student, it will have properties like name, age, address, id, etc and methods like </w:t>
      </w:r>
      <w:proofErr w:type="spellStart"/>
      <w:r w:rsidRPr="00AF02CC">
        <w:rPr>
          <w:rStyle w:val="HTMLCode"/>
          <w:rFonts w:ascii="Times New Roman" w:hAnsi="Times New Roman" w:cs="Times New Roman"/>
          <w:color w:val="292929"/>
          <w:spacing w:val="-1"/>
          <w:sz w:val="24"/>
          <w:szCs w:val="24"/>
          <w:shd w:val="clear" w:color="auto" w:fill="F2F2F2"/>
        </w:rPr>
        <w:t>updateAddress</w:t>
      </w:r>
      <w:proofErr w:type="spellEnd"/>
      <w:r w:rsidRPr="00AF02CC">
        <w:rPr>
          <w:color w:val="292929"/>
          <w:spacing w:val="-1"/>
        </w:rPr>
        <w:t>, </w:t>
      </w:r>
      <w:proofErr w:type="spellStart"/>
      <w:r w:rsidRPr="00AF02CC">
        <w:rPr>
          <w:rStyle w:val="HTMLCode"/>
          <w:rFonts w:ascii="Times New Roman" w:hAnsi="Times New Roman" w:cs="Times New Roman"/>
          <w:color w:val="292929"/>
          <w:spacing w:val="-1"/>
          <w:sz w:val="24"/>
          <w:szCs w:val="24"/>
          <w:shd w:val="clear" w:color="auto" w:fill="F2F2F2"/>
        </w:rPr>
        <w:t>updateNam</w:t>
      </w:r>
      <w:proofErr w:type="spellEnd"/>
      <w:r w:rsidRPr="00AF02CC">
        <w:rPr>
          <w:color w:val="292929"/>
          <w:spacing w:val="-1"/>
        </w:rPr>
        <w:t>, etc.</w:t>
      </w:r>
    </w:p>
    <w:p w14:paraId="693C04B9" w14:textId="77777777" w:rsidR="00AF02CC" w:rsidRPr="00AF02CC" w:rsidRDefault="00AF02CC" w:rsidP="00AF02CC">
      <w:pPr>
        <w:pStyle w:val="Heading1"/>
        <w:shd w:val="clear" w:color="auto" w:fill="FFFFFF"/>
        <w:spacing w:before="468" w:line="540" w:lineRule="atLeast"/>
        <w:rPr>
          <w:rFonts w:ascii="Times New Roman" w:hAnsi="Times New Roman" w:cs="Times New Roman"/>
          <w:color w:val="292929"/>
          <w:sz w:val="24"/>
          <w:szCs w:val="24"/>
        </w:rPr>
      </w:pPr>
      <w:r w:rsidRPr="00AF02CC">
        <w:rPr>
          <w:rStyle w:val="Strong"/>
          <w:rFonts w:ascii="Times New Roman" w:hAnsi="Times New Roman" w:cs="Times New Roman"/>
          <w:b w:val="0"/>
          <w:bCs w:val="0"/>
          <w:color w:val="292929"/>
          <w:sz w:val="24"/>
          <w:szCs w:val="24"/>
        </w:rPr>
        <w:lastRenderedPageBreak/>
        <w:t>Objects and properties</w:t>
      </w:r>
    </w:p>
    <w:p w14:paraId="3E8E2D1C" w14:textId="77777777" w:rsidR="00AF02CC" w:rsidRPr="00AF02CC" w:rsidRDefault="00AF02CC" w:rsidP="00AF02CC">
      <w:pPr>
        <w:pStyle w:val="gu"/>
        <w:shd w:val="clear" w:color="auto" w:fill="FFFFFF"/>
        <w:spacing w:before="206" w:beforeAutospacing="0" w:after="0" w:afterAutospacing="0" w:line="480" w:lineRule="atLeast"/>
        <w:rPr>
          <w:color w:val="292929"/>
          <w:spacing w:val="-1"/>
        </w:rPr>
      </w:pPr>
      <w:r w:rsidRPr="00AF02CC">
        <w:rPr>
          <w:color w:val="292929"/>
          <w:spacing w:val="-1"/>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6F656755" w14:textId="77777777" w:rsidR="00AF02CC" w:rsidRPr="00AF02CC" w:rsidRDefault="00AF02CC" w:rsidP="00AF02CC">
      <w:pPr>
        <w:pStyle w:val="HTMLPreformatted"/>
        <w:shd w:val="clear" w:color="auto" w:fill="F2F2F2"/>
        <w:rPr>
          <w:rFonts w:ascii="Times New Roman" w:hAnsi="Times New Roman" w:cs="Times New Roman"/>
          <w:sz w:val="24"/>
          <w:szCs w:val="24"/>
        </w:rPr>
      </w:pPr>
      <w:proofErr w:type="spellStart"/>
      <w:r w:rsidRPr="00AF02CC">
        <w:rPr>
          <w:rStyle w:val="el"/>
          <w:rFonts w:ascii="Times New Roman" w:hAnsi="Times New Roman" w:cs="Times New Roman"/>
          <w:color w:val="292929"/>
          <w:spacing w:val="-5"/>
          <w:sz w:val="24"/>
          <w:szCs w:val="24"/>
        </w:rPr>
        <w:t>objectName.propertyName</w:t>
      </w:r>
      <w:proofErr w:type="spellEnd"/>
    </w:p>
    <w:p w14:paraId="203A11C1"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Like all JavaScript variables, both the object name (which could be a normal variable) and property name are case sensitive. You can define a property by assigning it a value. For example, let’s create an object named </w:t>
      </w:r>
      <w:proofErr w:type="spellStart"/>
      <w:r w:rsidRPr="00AF02CC">
        <w:rPr>
          <w:rStyle w:val="HTMLCode"/>
          <w:rFonts w:ascii="Times New Roman" w:hAnsi="Times New Roman" w:cs="Times New Roman"/>
          <w:color w:val="292929"/>
          <w:spacing w:val="-1"/>
          <w:sz w:val="24"/>
          <w:szCs w:val="24"/>
          <w:shd w:val="clear" w:color="auto" w:fill="F2F2F2"/>
        </w:rPr>
        <w:t>myCar</w:t>
      </w:r>
      <w:proofErr w:type="spellEnd"/>
      <w:r w:rsidRPr="00AF02CC">
        <w:rPr>
          <w:color w:val="292929"/>
          <w:spacing w:val="-1"/>
        </w:rPr>
        <w:t> and give it properties named </w:t>
      </w:r>
      <w:r w:rsidRPr="00AF02CC">
        <w:rPr>
          <w:rStyle w:val="HTMLCode"/>
          <w:rFonts w:ascii="Times New Roman" w:hAnsi="Times New Roman" w:cs="Times New Roman"/>
          <w:color w:val="292929"/>
          <w:spacing w:val="-1"/>
          <w:sz w:val="24"/>
          <w:szCs w:val="24"/>
          <w:shd w:val="clear" w:color="auto" w:fill="F2F2F2"/>
        </w:rPr>
        <w:t>make</w:t>
      </w:r>
      <w:r w:rsidRPr="00AF02CC">
        <w:rPr>
          <w:color w:val="292929"/>
          <w:spacing w:val="-1"/>
        </w:rPr>
        <w:t>, </w:t>
      </w:r>
      <w:r w:rsidRPr="00AF02CC">
        <w:rPr>
          <w:rStyle w:val="HTMLCode"/>
          <w:rFonts w:ascii="Times New Roman" w:hAnsi="Times New Roman" w:cs="Times New Roman"/>
          <w:color w:val="292929"/>
          <w:spacing w:val="-1"/>
          <w:sz w:val="24"/>
          <w:szCs w:val="24"/>
          <w:shd w:val="clear" w:color="auto" w:fill="F2F2F2"/>
        </w:rPr>
        <w:t>model</w:t>
      </w:r>
      <w:r w:rsidRPr="00AF02CC">
        <w:rPr>
          <w:color w:val="292929"/>
          <w:spacing w:val="-1"/>
        </w:rPr>
        <w:t>, and </w:t>
      </w:r>
      <w:r w:rsidRPr="00AF02CC">
        <w:rPr>
          <w:rStyle w:val="HTMLCode"/>
          <w:rFonts w:ascii="Times New Roman" w:hAnsi="Times New Roman" w:cs="Times New Roman"/>
          <w:color w:val="292929"/>
          <w:spacing w:val="-1"/>
          <w:sz w:val="24"/>
          <w:szCs w:val="24"/>
          <w:shd w:val="clear" w:color="auto" w:fill="F2F2F2"/>
        </w:rPr>
        <w:t>year</w:t>
      </w:r>
      <w:r w:rsidRPr="00AF02CC">
        <w:rPr>
          <w:color w:val="292929"/>
          <w:spacing w:val="-1"/>
        </w:rPr>
        <w:t> as follows:</w:t>
      </w:r>
    </w:p>
    <w:p w14:paraId="6EC7E5EA" w14:textId="77777777" w:rsidR="00AF02CC" w:rsidRPr="00AF02CC" w:rsidRDefault="00AF02CC" w:rsidP="00AF02CC">
      <w:pPr>
        <w:pStyle w:val="HTMLPreformatted"/>
        <w:shd w:val="clear" w:color="auto" w:fill="F2F2F2"/>
        <w:rPr>
          <w:rFonts w:ascii="Times New Roman" w:hAnsi="Times New Roman" w:cs="Times New Roman"/>
          <w:sz w:val="24"/>
          <w:szCs w:val="24"/>
        </w:rPr>
      </w:pPr>
      <w:r w:rsidRPr="00AF02CC">
        <w:rPr>
          <w:rStyle w:val="el"/>
          <w:rFonts w:ascii="Times New Roman" w:hAnsi="Times New Roman" w:cs="Times New Roman"/>
          <w:color w:val="292929"/>
          <w:spacing w:val="-5"/>
          <w:sz w:val="24"/>
          <w:szCs w:val="24"/>
        </w:rPr>
        <w:t xml:space="preserve">var </w:t>
      </w:r>
      <w:proofErr w:type="spellStart"/>
      <w:r w:rsidRPr="00AF02CC">
        <w:rPr>
          <w:rStyle w:val="el"/>
          <w:rFonts w:ascii="Times New Roman" w:hAnsi="Times New Roman" w:cs="Times New Roman"/>
          <w:color w:val="292929"/>
          <w:spacing w:val="-5"/>
          <w:sz w:val="24"/>
          <w:szCs w:val="24"/>
        </w:rPr>
        <w:t>myCar</w:t>
      </w:r>
      <w:proofErr w:type="spellEnd"/>
      <w:r w:rsidRPr="00AF02CC">
        <w:rPr>
          <w:rStyle w:val="el"/>
          <w:rFonts w:ascii="Times New Roman" w:hAnsi="Times New Roman" w:cs="Times New Roman"/>
          <w:color w:val="292929"/>
          <w:spacing w:val="-5"/>
          <w:sz w:val="24"/>
          <w:szCs w:val="24"/>
        </w:rPr>
        <w:t xml:space="preserve"> = new </w:t>
      </w:r>
      <w:proofErr w:type="gramStart"/>
      <w:r w:rsidRPr="00AF02CC">
        <w:rPr>
          <w:rStyle w:val="el"/>
          <w:rFonts w:ascii="Times New Roman" w:hAnsi="Times New Roman" w:cs="Times New Roman"/>
          <w:color w:val="292929"/>
          <w:spacing w:val="-5"/>
          <w:sz w:val="24"/>
          <w:szCs w:val="24"/>
        </w:rPr>
        <w:t>Object(</w:t>
      </w:r>
      <w:proofErr w:type="gramEnd"/>
      <w:r w:rsidRPr="00AF02CC">
        <w:rPr>
          <w:rStyle w:val="el"/>
          <w:rFonts w:ascii="Times New Roman" w:hAnsi="Times New Roman" w:cs="Times New Roman"/>
          <w:color w:val="292929"/>
          <w:spacing w:val="-5"/>
          <w:sz w:val="24"/>
          <w:szCs w:val="24"/>
        </w:rPr>
        <w:t>);</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myCar.make</w:t>
      </w:r>
      <w:proofErr w:type="spellEnd"/>
      <w:r w:rsidRPr="00AF02CC">
        <w:rPr>
          <w:rStyle w:val="el"/>
          <w:rFonts w:ascii="Times New Roman" w:hAnsi="Times New Roman" w:cs="Times New Roman"/>
          <w:color w:val="292929"/>
          <w:spacing w:val="-5"/>
          <w:sz w:val="24"/>
          <w:szCs w:val="24"/>
        </w:rPr>
        <w:t xml:space="preserve"> = 'Ford';</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myCar.model</w:t>
      </w:r>
      <w:proofErr w:type="spellEnd"/>
      <w:r w:rsidRPr="00AF02CC">
        <w:rPr>
          <w:rStyle w:val="el"/>
          <w:rFonts w:ascii="Times New Roman" w:hAnsi="Times New Roman" w:cs="Times New Roman"/>
          <w:color w:val="292929"/>
          <w:spacing w:val="-5"/>
          <w:sz w:val="24"/>
          <w:szCs w:val="24"/>
        </w:rPr>
        <w:t xml:space="preserve"> = 'Mustang';</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myCar.year</w:t>
      </w:r>
      <w:proofErr w:type="spellEnd"/>
      <w:r w:rsidRPr="00AF02CC">
        <w:rPr>
          <w:rStyle w:val="el"/>
          <w:rFonts w:ascii="Times New Roman" w:hAnsi="Times New Roman" w:cs="Times New Roman"/>
          <w:color w:val="292929"/>
          <w:spacing w:val="-5"/>
          <w:sz w:val="24"/>
          <w:szCs w:val="24"/>
        </w:rPr>
        <w:t xml:space="preserve"> = 1969;</w:t>
      </w:r>
    </w:p>
    <w:p w14:paraId="05CC22D2"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Unassigned properties of an object are </w:t>
      </w:r>
      <w:hyperlink r:id="rId9" w:tgtFrame="_blank" w:history="1">
        <w:r w:rsidRPr="00AF02CC">
          <w:rPr>
            <w:rStyle w:val="Hyperlink"/>
            <w:spacing w:val="-1"/>
            <w:shd w:val="clear" w:color="auto" w:fill="F2F2F2"/>
          </w:rPr>
          <w:t>undefined</w:t>
        </w:r>
      </w:hyperlink>
      <w:r w:rsidRPr="00AF02CC">
        <w:rPr>
          <w:color w:val="292929"/>
          <w:spacing w:val="-1"/>
        </w:rPr>
        <w:t> (and not </w:t>
      </w:r>
      <w:hyperlink r:id="rId10" w:tgtFrame="_blank" w:history="1">
        <w:r w:rsidRPr="00AF02CC">
          <w:rPr>
            <w:rStyle w:val="Hyperlink"/>
            <w:spacing w:val="-1"/>
            <w:shd w:val="clear" w:color="auto" w:fill="F2F2F2"/>
          </w:rPr>
          <w:t>null</w:t>
        </w:r>
      </w:hyperlink>
      <w:r w:rsidRPr="00AF02CC">
        <w:rPr>
          <w:color w:val="292929"/>
          <w:spacing w:val="-1"/>
        </w:rPr>
        <w:t>).</w:t>
      </w:r>
    </w:p>
    <w:p w14:paraId="0360797B" w14:textId="77777777" w:rsidR="00AF02CC" w:rsidRPr="00AF02CC" w:rsidRDefault="00AF02CC" w:rsidP="00AF02CC">
      <w:pPr>
        <w:pStyle w:val="HTMLPreformatted"/>
        <w:shd w:val="clear" w:color="auto" w:fill="F2F2F2"/>
        <w:rPr>
          <w:rFonts w:ascii="Times New Roman" w:hAnsi="Times New Roman" w:cs="Times New Roman"/>
          <w:sz w:val="24"/>
          <w:szCs w:val="24"/>
        </w:rPr>
      </w:pPr>
      <w:proofErr w:type="spellStart"/>
      <w:r w:rsidRPr="00AF02CC">
        <w:rPr>
          <w:rStyle w:val="el"/>
          <w:rFonts w:ascii="Times New Roman" w:hAnsi="Times New Roman" w:cs="Times New Roman"/>
          <w:color w:val="292929"/>
          <w:spacing w:val="-5"/>
          <w:sz w:val="24"/>
          <w:szCs w:val="24"/>
        </w:rPr>
        <w:t>myCar.color</w:t>
      </w:r>
      <w:proofErr w:type="spellEnd"/>
      <w:r w:rsidRPr="00AF02CC">
        <w:rPr>
          <w:rStyle w:val="el"/>
          <w:rFonts w:ascii="Times New Roman" w:hAnsi="Times New Roman" w:cs="Times New Roman"/>
          <w:color w:val="292929"/>
          <w:spacing w:val="-5"/>
          <w:sz w:val="24"/>
          <w:szCs w:val="24"/>
        </w:rPr>
        <w:t>; // undefined</w:t>
      </w:r>
    </w:p>
    <w:p w14:paraId="27211716"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Properties of JavaScript objects can also be accessed or set using a bracket notation (for more details see </w:t>
      </w:r>
      <w:hyperlink r:id="rId11" w:tgtFrame="_blank" w:history="1">
        <w:r w:rsidRPr="00AF02CC">
          <w:rPr>
            <w:rStyle w:val="Hyperlink"/>
            <w:spacing w:val="-1"/>
          </w:rPr>
          <w:t>property accessors</w:t>
        </w:r>
      </w:hyperlink>
      <w:r w:rsidRPr="00AF02CC">
        <w:rPr>
          <w:color w:val="292929"/>
          <w:spacing w:val="-1"/>
        </w:rPr>
        <w:t>). Objects are sometimes called </w:t>
      </w:r>
      <w:r w:rsidRPr="00AF02CC">
        <w:rPr>
          <w:rStyle w:val="Emphasis"/>
          <w:color w:val="292929"/>
          <w:spacing w:val="-1"/>
        </w:rPr>
        <w:t>associative arrays</w:t>
      </w:r>
      <w:r w:rsidRPr="00AF02CC">
        <w:rPr>
          <w:color w:val="292929"/>
          <w:spacing w:val="-1"/>
        </w:rPr>
        <w:t>, since each property is associated with a string value that can be used to access it. So, for example, you could access the properties of the </w:t>
      </w:r>
      <w:proofErr w:type="spellStart"/>
      <w:r w:rsidRPr="00AF02CC">
        <w:rPr>
          <w:rStyle w:val="HTMLCode"/>
          <w:rFonts w:ascii="Times New Roman" w:hAnsi="Times New Roman" w:cs="Times New Roman"/>
          <w:color w:val="292929"/>
          <w:spacing w:val="-1"/>
          <w:sz w:val="24"/>
          <w:szCs w:val="24"/>
          <w:shd w:val="clear" w:color="auto" w:fill="F2F2F2"/>
        </w:rPr>
        <w:t>myCar</w:t>
      </w:r>
      <w:proofErr w:type="spellEnd"/>
      <w:r w:rsidRPr="00AF02CC">
        <w:rPr>
          <w:color w:val="292929"/>
          <w:spacing w:val="-1"/>
        </w:rPr>
        <w:t> object as follows:</w:t>
      </w:r>
    </w:p>
    <w:p w14:paraId="3B7F71B2" w14:textId="77777777" w:rsidR="00AF02CC" w:rsidRPr="00AF02CC" w:rsidRDefault="00AF02CC" w:rsidP="00AF02CC">
      <w:pPr>
        <w:pStyle w:val="HTMLPreformatted"/>
        <w:shd w:val="clear" w:color="auto" w:fill="F2F2F2"/>
        <w:rPr>
          <w:rFonts w:ascii="Times New Roman" w:hAnsi="Times New Roman" w:cs="Times New Roman"/>
          <w:sz w:val="24"/>
          <w:szCs w:val="24"/>
        </w:rPr>
      </w:pPr>
      <w:proofErr w:type="spellStart"/>
      <w:r w:rsidRPr="00AF02CC">
        <w:rPr>
          <w:rStyle w:val="el"/>
          <w:rFonts w:ascii="Times New Roman" w:hAnsi="Times New Roman" w:cs="Times New Roman"/>
          <w:color w:val="292929"/>
          <w:spacing w:val="-5"/>
          <w:sz w:val="24"/>
          <w:szCs w:val="24"/>
        </w:rPr>
        <w:t>myCar</w:t>
      </w:r>
      <w:proofErr w:type="spellEnd"/>
      <w:r w:rsidRPr="00AF02CC">
        <w:rPr>
          <w:rStyle w:val="el"/>
          <w:rFonts w:ascii="Times New Roman" w:hAnsi="Times New Roman" w:cs="Times New Roman"/>
          <w:color w:val="292929"/>
          <w:spacing w:val="-5"/>
          <w:sz w:val="24"/>
          <w:szCs w:val="24"/>
        </w:rPr>
        <w:t>['make'] = 'Ford';</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myCar</w:t>
      </w:r>
      <w:proofErr w:type="spellEnd"/>
      <w:r w:rsidRPr="00AF02CC">
        <w:rPr>
          <w:rStyle w:val="el"/>
          <w:rFonts w:ascii="Times New Roman" w:hAnsi="Times New Roman" w:cs="Times New Roman"/>
          <w:color w:val="292929"/>
          <w:spacing w:val="-5"/>
          <w:sz w:val="24"/>
          <w:szCs w:val="24"/>
        </w:rPr>
        <w:t>['model'] = 'Mustang';</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myCar</w:t>
      </w:r>
      <w:proofErr w:type="spellEnd"/>
      <w:r w:rsidRPr="00AF02CC">
        <w:rPr>
          <w:rStyle w:val="el"/>
          <w:rFonts w:ascii="Times New Roman" w:hAnsi="Times New Roman" w:cs="Times New Roman"/>
          <w:color w:val="292929"/>
          <w:spacing w:val="-5"/>
          <w:sz w:val="24"/>
          <w:szCs w:val="24"/>
        </w:rPr>
        <w:t>['year'] = 1969;</w:t>
      </w:r>
    </w:p>
    <w:p w14:paraId="2339972D"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w:t>
      </w:r>
      <w:r w:rsidRPr="00AF02CC">
        <w:rPr>
          <w:color w:val="292929"/>
          <w:spacing w:val="-1"/>
        </w:rPr>
        <w:lastRenderedPageBreak/>
        <w:t>very useful when property names are to be dynamically determined (when the property name is not determined until runtime). Examples are as follows:</w:t>
      </w:r>
    </w:p>
    <w:p w14:paraId="73696732" w14:textId="77777777" w:rsidR="00AF02CC" w:rsidRPr="00AF02CC" w:rsidRDefault="00AF02CC" w:rsidP="00AF02CC">
      <w:pPr>
        <w:pStyle w:val="HTMLPreformatted"/>
        <w:shd w:val="clear" w:color="auto" w:fill="F2F2F2"/>
        <w:rPr>
          <w:rFonts w:ascii="Times New Roman" w:hAnsi="Times New Roman" w:cs="Times New Roman"/>
          <w:sz w:val="24"/>
          <w:szCs w:val="24"/>
        </w:rPr>
      </w:pPr>
      <w:r w:rsidRPr="00AF02CC">
        <w:rPr>
          <w:rStyle w:val="el"/>
          <w:rFonts w:ascii="Times New Roman" w:hAnsi="Times New Roman" w:cs="Times New Roman"/>
          <w:color w:val="292929"/>
          <w:spacing w:val="-5"/>
          <w:sz w:val="24"/>
          <w:szCs w:val="24"/>
        </w:rPr>
        <w:t xml:space="preserve">// four variables are created and assigned in a single go,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separated by commas</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var </w:t>
      </w:r>
      <w:proofErr w:type="spellStart"/>
      <w:r w:rsidRPr="00AF02CC">
        <w:rPr>
          <w:rStyle w:val="el"/>
          <w:rFonts w:ascii="Times New Roman" w:hAnsi="Times New Roman" w:cs="Times New Roman"/>
          <w:color w:val="292929"/>
          <w:spacing w:val="-5"/>
          <w:sz w:val="24"/>
          <w:szCs w:val="24"/>
        </w:rPr>
        <w:t>myObj</w:t>
      </w:r>
      <w:proofErr w:type="spellEnd"/>
      <w:r w:rsidRPr="00AF02CC">
        <w:rPr>
          <w:rStyle w:val="el"/>
          <w:rFonts w:ascii="Times New Roman" w:hAnsi="Times New Roman" w:cs="Times New Roman"/>
          <w:color w:val="292929"/>
          <w:spacing w:val="-5"/>
          <w:sz w:val="24"/>
          <w:szCs w:val="24"/>
        </w:rPr>
        <w:t xml:space="preserve"> = new Object(),</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str = '</w:t>
      </w:r>
      <w:proofErr w:type="spellStart"/>
      <w:r w:rsidRPr="00AF02CC">
        <w:rPr>
          <w:rStyle w:val="el"/>
          <w:rFonts w:ascii="Times New Roman" w:hAnsi="Times New Roman" w:cs="Times New Roman"/>
          <w:color w:val="292929"/>
          <w:spacing w:val="-5"/>
          <w:sz w:val="24"/>
          <w:szCs w:val="24"/>
        </w:rPr>
        <w:t>myString</w:t>
      </w:r>
      <w:proofErr w:type="spellEnd"/>
      <w:r w:rsidRPr="00AF02CC">
        <w:rPr>
          <w:rStyle w:val="el"/>
          <w:rFonts w:ascii="Times New Roman" w:hAnsi="Times New Roman" w:cs="Times New Roman"/>
          <w:color w:val="292929"/>
          <w:spacing w:val="-5"/>
          <w:sz w:val="24"/>
          <w:szCs w:val="24"/>
        </w:rPr>
        <w:t>',</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rand = </w:t>
      </w:r>
      <w:proofErr w:type="spellStart"/>
      <w:r w:rsidRPr="00AF02CC">
        <w:rPr>
          <w:rStyle w:val="el"/>
          <w:rFonts w:ascii="Times New Roman" w:hAnsi="Times New Roman" w:cs="Times New Roman"/>
          <w:color w:val="292929"/>
          <w:spacing w:val="-5"/>
          <w:sz w:val="24"/>
          <w:szCs w:val="24"/>
        </w:rPr>
        <w:t>Math.random</w:t>
      </w:r>
      <w:proofErr w:type="spellEnd"/>
      <w:r w:rsidRPr="00AF02CC">
        <w:rPr>
          <w:rStyle w:val="el"/>
          <w:rFonts w:ascii="Times New Roman" w:hAnsi="Times New Roman" w:cs="Times New Roman"/>
          <w:color w:val="292929"/>
          <w:spacing w:val="-5"/>
          <w:sz w:val="24"/>
          <w:szCs w:val="24"/>
        </w:rPr>
        <w:t>(),</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w:t>
      </w:r>
      <w:proofErr w:type="spellStart"/>
      <w:r w:rsidRPr="00AF02CC">
        <w:rPr>
          <w:rStyle w:val="el"/>
          <w:rFonts w:ascii="Times New Roman" w:hAnsi="Times New Roman" w:cs="Times New Roman"/>
          <w:color w:val="292929"/>
          <w:spacing w:val="-5"/>
          <w:sz w:val="24"/>
          <w:szCs w:val="24"/>
        </w:rPr>
        <w:t>obj</w:t>
      </w:r>
      <w:proofErr w:type="spellEnd"/>
      <w:r w:rsidRPr="00AF02CC">
        <w:rPr>
          <w:rStyle w:val="el"/>
          <w:rFonts w:ascii="Times New Roman" w:hAnsi="Times New Roman" w:cs="Times New Roman"/>
          <w:color w:val="292929"/>
          <w:spacing w:val="-5"/>
          <w:sz w:val="24"/>
          <w:szCs w:val="24"/>
        </w:rPr>
        <w:t xml:space="preserve"> = new Object();</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myObj.type</w:t>
      </w:r>
      <w:proofErr w:type="spellEnd"/>
      <w:r w:rsidRPr="00AF02CC">
        <w:rPr>
          <w:rStyle w:val="el"/>
          <w:rFonts w:ascii="Times New Roman" w:hAnsi="Times New Roman" w:cs="Times New Roman"/>
          <w:color w:val="292929"/>
          <w:spacing w:val="-5"/>
          <w:sz w:val="24"/>
          <w:szCs w:val="24"/>
        </w:rPr>
        <w:t xml:space="preserve">              = 'Dot syntax';</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myObj</w:t>
      </w:r>
      <w:proofErr w:type="spellEnd"/>
      <w:r w:rsidRPr="00AF02CC">
        <w:rPr>
          <w:rStyle w:val="el"/>
          <w:rFonts w:ascii="Times New Roman" w:hAnsi="Times New Roman" w:cs="Times New Roman"/>
          <w:color w:val="292929"/>
          <w:spacing w:val="-5"/>
          <w:sz w:val="24"/>
          <w:szCs w:val="24"/>
        </w:rPr>
        <w:t>['date created']   = 'String with space';</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myObj</w:t>
      </w:r>
      <w:proofErr w:type="spellEnd"/>
      <w:r w:rsidRPr="00AF02CC">
        <w:rPr>
          <w:rStyle w:val="el"/>
          <w:rFonts w:ascii="Times New Roman" w:hAnsi="Times New Roman" w:cs="Times New Roman"/>
          <w:color w:val="292929"/>
          <w:spacing w:val="-5"/>
          <w:sz w:val="24"/>
          <w:szCs w:val="24"/>
        </w:rPr>
        <w:t>[str]              = 'String value';</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myObj</w:t>
      </w:r>
      <w:proofErr w:type="spellEnd"/>
      <w:r w:rsidRPr="00AF02CC">
        <w:rPr>
          <w:rStyle w:val="el"/>
          <w:rFonts w:ascii="Times New Roman" w:hAnsi="Times New Roman" w:cs="Times New Roman"/>
          <w:color w:val="292929"/>
          <w:spacing w:val="-5"/>
          <w:sz w:val="24"/>
          <w:szCs w:val="24"/>
        </w:rPr>
        <w:t>[rand]             = 'Random Number';</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myObj</w:t>
      </w:r>
      <w:proofErr w:type="spellEnd"/>
      <w:r w:rsidRPr="00AF02CC">
        <w:rPr>
          <w:rStyle w:val="el"/>
          <w:rFonts w:ascii="Times New Roman" w:hAnsi="Times New Roman" w:cs="Times New Roman"/>
          <w:color w:val="292929"/>
          <w:spacing w:val="-5"/>
          <w:sz w:val="24"/>
          <w:szCs w:val="24"/>
        </w:rPr>
        <w:t>[</w:t>
      </w:r>
      <w:proofErr w:type="spellStart"/>
      <w:r w:rsidRPr="00AF02CC">
        <w:rPr>
          <w:rStyle w:val="el"/>
          <w:rFonts w:ascii="Times New Roman" w:hAnsi="Times New Roman" w:cs="Times New Roman"/>
          <w:color w:val="292929"/>
          <w:spacing w:val="-5"/>
          <w:sz w:val="24"/>
          <w:szCs w:val="24"/>
        </w:rPr>
        <w:t>obj</w:t>
      </w:r>
      <w:proofErr w:type="spellEnd"/>
      <w:r w:rsidRPr="00AF02CC">
        <w:rPr>
          <w:rStyle w:val="el"/>
          <w:rFonts w:ascii="Times New Roman" w:hAnsi="Times New Roman" w:cs="Times New Roman"/>
          <w:color w:val="292929"/>
          <w:spacing w:val="-5"/>
          <w:sz w:val="24"/>
          <w:szCs w:val="24"/>
        </w:rPr>
        <w:t>]              = 'Object';</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myObj</w:t>
      </w:r>
      <w:proofErr w:type="spellEnd"/>
      <w:r w:rsidRPr="00AF02CC">
        <w:rPr>
          <w:rStyle w:val="el"/>
          <w:rFonts w:ascii="Times New Roman" w:hAnsi="Times New Roman" w:cs="Times New Roman"/>
          <w:color w:val="292929"/>
          <w:spacing w:val="-5"/>
          <w:sz w:val="24"/>
          <w:szCs w:val="24"/>
        </w:rPr>
        <w:t>['']               = 'Even an empty string';console.log(</w:t>
      </w:r>
      <w:proofErr w:type="spellStart"/>
      <w:r w:rsidRPr="00AF02CC">
        <w:rPr>
          <w:rStyle w:val="el"/>
          <w:rFonts w:ascii="Times New Roman" w:hAnsi="Times New Roman" w:cs="Times New Roman"/>
          <w:color w:val="292929"/>
          <w:spacing w:val="-5"/>
          <w:sz w:val="24"/>
          <w:szCs w:val="24"/>
        </w:rPr>
        <w:t>myObj</w:t>
      </w:r>
      <w:proofErr w:type="spellEnd"/>
      <w:r w:rsidRPr="00AF02CC">
        <w:rPr>
          <w:rStyle w:val="el"/>
          <w:rFonts w:ascii="Times New Roman" w:hAnsi="Times New Roman" w:cs="Times New Roman"/>
          <w:color w:val="292929"/>
          <w:spacing w:val="-5"/>
          <w:sz w:val="24"/>
          <w:szCs w:val="24"/>
        </w:rPr>
        <w:t>);</w:t>
      </w:r>
    </w:p>
    <w:p w14:paraId="2DA8DECE"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You can also access properties by using a string value that is stored in a variable:</w:t>
      </w:r>
    </w:p>
    <w:p w14:paraId="42783F35" w14:textId="77777777" w:rsidR="00AF02CC" w:rsidRPr="00AF02CC" w:rsidRDefault="00AF02CC" w:rsidP="00AF02CC">
      <w:pPr>
        <w:pStyle w:val="HTMLPreformatted"/>
        <w:shd w:val="clear" w:color="auto" w:fill="F2F2F2"/>
        <w:rPr>
          <w:rFonts w:ascii="Times New Roman" w:hAnsi="Times New Roman" w:cs="Times New Roman"/>
          <w:sz w:val="24"/>
          <w:szCs w:val="24"/>
        </w:rPr>
      </w:pPr>
      <w:r w:rsidRPr="00AF02CC">
        <w:rPr>
          <w:rStyle w:val="el"/>
          <w:rFonts w:ascii="Times New Roman" w:hAnsi="Times New Roman" w:cs="Times New Roman"/>
          <w:color w:val="292929"/>
          <w:spacing w:val="-5"/>
          <w:sz w:val="24"/>
          <w:szCs w:val="24"/>
        </w:rPr>
        <w:t xml:space="preserve">var </w:t>
      </w:r>
      <w:proofErr w:type="spellStart"/>
      <w:r w:rsidRPr="00AF02CC">
        <w:rPr>
          <w:rStyle w:val="el"/>
          <w:rFonts w:ascii="Times New Roman" w:hAnsi="Times New Roman" w:cs="Times New Roman"/>
          <w:color w:val="292929"/>
          <w:spacing w:val="-5"/>
          <w:sz w:val="24"/>
          <w:szCs w:val="24"/>
        </w:rPr>
        <w:t>propertyName</w:t>
      </w:r>
      <w:proofErr w:type="spellEnd"/>
      <w:r w:rsidRPr="00AF02CC">
        <w:rPr>
          <w:rStyle w:val="el"/>
          <w:rFonts w:ascii="Times New Roman" w:hAnsi="Times New Roman" w:cs="Times New Roman"/>
          <w:color w:val="292929"/>
          <w:spacing w:val="-5"/>
          <w:sz w:val="24"/>
          <w:szCs w:val="24"/>
        </w:rPr>
        <w:t xml:space="preserve"> = 'make';</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myCar</w:t>
      </w:r>
      <w:proofErr w:type="spellEnd"/>
      <w:r w:rsidRPr="00AF02CC">
        <w:rPr>
          <w:rStyle w:val="el"/>
          <w:rFonts w:ascii="Times New Roman" w:hAnsi="Times New Roman" w:cs="Times New Roman"/>
          <w:color w:val="292929"/>
          <w:spacing w:val="-5"/>
          <w:sz w:val="24"/>
          <w:szCs w:val="24"/>
        </w:rPr>
        <w:t>[</w:t>
      </w:r>
      <w:proofErr w:type="spellStart"/>
      <w:r w:rsidRPr="00AF02CC">
        <w:rPr>
          <w:rStyle w:val="el"/>
          <w:rFonts w:ascii="Times New Roman" w:hAnsi="Times New Roman" w:cs="Times New Roman"/>
          <w:color w:val="292929"/>
          <w:spacing w:val="-5"/>
          <w:sz w:val="24"/>
          <w:szCs w:val="24"/>
        </w:rPr>
        <w:t>propertyName</w:t>
      </w:r>
      <w:proofErr w:type="spellEnd"/>
      <w:r w:rsidRPr="00AF02CC">
        <w:rPr>
          <w:rStyle w:val="el"/>
          <w:rFonts w:ascii="Times New Roman" w:hAnsi="Times New Roman" w:cs="Times New Roman"/>
          <w:color w:val="292929"/>
          <w:spacing w:val="-5"/>
          <w:sz w:val="24"/>
          <w:szCs w:val="24"/>
        </w:rPr>
        <w:t>] = 'Ford</w:t>
      </w:r>
      <w:proofErr w:type="gramStart"/>
      <w:r w:rsidRPr="00AF02CC">
        <w:rPr>
          <w:rStyle w:val="el"/>
          <w:rFonts w:ascii="Times New Roman" w:hAnsi="Times New Roman" w:cs="Times New Roman"/>
          <w:color w:val="292929"/>
          <w:spacing w:val="-5"/>
          <w:sz w:val="24"/>
          <w:szCs w:val="24"/>
        </w:rPr>
        <w:t>';</w:t>
      </w:r>
      <w:proofErr w:type="spellStart"/>
      <w:r w:rsidRPr="00AF02CC">
        <w:rPr>
          <w:rStyle w:val="el"/>
          <w:rFonts w:ascii="Times New Roman" w:hAnsi="Times New Roman" w:cs="Times New Roman"/>
          <w:color w:val="292929"/>
          <w:spacing w:val="-5"/>
          <w:sz w:val="24"/>
          <w:szCs w:val="24"/>
        </w:rPr>
        <w:t>propertyName</w:t>
      </w:r>
      <w:proofErr w:type="spellEnd"/>
      <w:proofErr w:type="gramEnd"/>
      <w:r w:rsidRPr="00AF02CC">
        <w:rPr>
          <w:rStyle w:val="el"/>
          <w:rFonts w:ascii="Times New Roman" w:hAnsi="Times New Roman" w:cs="Times New Roman"/>
          <w:color w:val="292929"/>
          <w:spacing w:val="-5"/>
          <w:sz w:val="24"/>
          <w:szCs w:val="24"/>
        </w:rPr>
        <w:t xml:space="preserve"> = 'model';</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myCar</w:t>
      </w:r>
      <w:proofErr w:type="spellEnd"/>
      <w:r w:rsidRPr="00AF02CC">
        <w:rPr>
          <w:rStyle w:val="el"/>
          <w:rFonts w:ascii="Times New Roman" w:hAnsi="Times New Roman" w:cs="Times New Roman"/>
          <w:color w:val="292929"/>
          <w:spacing w:val="-5"/>
          <w:sz w:val="24"/>
          <w:szCs w:val="24"/>
        </w:rPr>
        <w:t>[</w:t>
      </w:r>
      <w:proofErr w:type="spellStart"/>
      <w:r w:rsidRPr="00AF02CC">
        <w:rPr>
          <w:rStyle w:val="el"/>
          <w:rFonts w:ascii="Times New Roman" w:hAnsi="Times New Roman" w:cs="Times New Roman"/>
          <w:color w:val="292929"/>
          <w:spacing w:val="-5"/>
          <w:sz w:val="24"/>
          <w:szCs w:val="24"/>
        </w:rPr>
        <w:t>propertyName</w:t>
      </w:r>
      <w:proofErr w:type="spellEnd"/>
      <w:r w:rsidRPr="00AF02CC">
        <w:rPr>
          <w:rStyle w:val="el"/>
          <w:rFonts w:ascii="Times New Roman" w:hAnsi="Times New Roman" w:cs="Times New Roman"/>
          <w:color w:val="292929"/>
          <w:spacing w:val="-5"/>
          <w:sz w:val="24"/>
          <w:szCs w:val="24"/>
        </w:rPr>
        <w:t>] = 'Mustang';</w:t>
      </w:r>
    </w:p>
    <w:p w14:paraId="1A1D9AD7"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You can use the bracket notation with </w:t>
      </w:r>
      <w:hyperlink r:id="rId12" w:tgtFrame="_blank" w:history="1">
        <w:r w:rsidRPr="00AF02CC">
          <w:rPr>
            <w:rStyle w:val="Hyperlink"/>
            <w:spacing w:val="-1"/>
            <w:shd w:val="clear" w:color="auto" w:fill="F2F2F2"/>
          </w:rPr>
          <w:t>for...in</w:t>
        </w:r>
      </w:hyperlink>
      <w:r w:rsidRPr="00AF02CC">
        <w:rPr>
          <w:color w:val="292929"/>
          <w:spacing w:val="-1"/>
        </w:rPr>
        <w:t> to iterate over all the enumerable properties of an object. To illustrate how this works, the following function displays the properties of the object when you pass the object and the object's name as arguments to the function:</w:t>
      </w:r>
    </w:p>
    <w:p w14:paraId="7CC9E1A0" w14:textId="77777777" w:rsidR="00AF02CC" w:rsidRPr="00AF02CC" w:rsidRDefault="00AF02CC" w:rsidP="00AF02CC">
      <w:pPr>
        <w:pStyle w:val="HTMLPreformatted"/>
        <w:shd w:val="clear" w:color="auto" w:fill="F2F2F2"/>
        <w:rPr>
          <w:rFonts w:ascii="Times New Roman" w:hAnsi="Times New Roman" w:cs="Times New Roman"/>
          <w:sz w:val="24"/>
          <w:szCs w:val="24"/>
        </w:rPr>
      </w:pPr>
      <w:r w:rsidRPr="00AF02CC">
        <w:rPr>
          <w:rStyle w:val="el"/>
          <w:rFonts w:ascii="Times New Roman" w:hAnsi="Times New Roman" w:cs="Times New Roman"/>
          <w:color w:val="292929"/>
          <w:spacing w:val="-5"/>
          <w:sz w:val="24"/>
          <w:szCs w:val="24"/>
        </w:rPr>
        <w:t xml:space="preserve">function </w:t>
      </w:r>
      <w:proofErr w:type="spellStart"/>
      <w:r w:rsidRPr="00AF02CC">
        <w:rPr>
          <w:rStyle w:val="el"/>
          <w:rFonts w:ascii="Times New Roman" w:hAnsi="Times New Roman" w:cs="Times New Roman"/>
          <w:color w:val="292929"/>
          <w:spacing w:val="-5"/>
          <w:sz w:val="24"/>
          <w:szCs w:val="24"/>
        </w:rPr>
        <w:t>showProps</w:t>
      </w:r>
      <w:proofErr w:type="spellEnd"/>
      <w:r w:rsidRPr="00AF02CC">
        <w:rPr>
          <w:rStyle w:val="el"/>
          <w:rFonts w:ascii="Times New Roman" w:hAnsi="Times New Roman" w:cs="Times New Roman"/>
          <w:color w:val="292929"/>
          <w:spacing w:val="-5"/>
          <w:sz w:val="24"/>
          <w:szCs w:val="24"/>
        </w:rPr>
        <w:t>(</w:t>
      </w:r>
      <w:proofErr w:type="spellStart"/>
      <w:r w:rsidRPr="00AF02CC">
        <w:rPr>
          <w:rStyle w:val="el"/>
          <w:rFonts w:ascii="Times New Roman" w:hAnsi="Times New Roman" w:cs="Times New Roman"/>
          <w:color w:val="292929"/>
          <w:spacing w:val="-5"/>
          <w:sz w:val="24"/>
          <w:szCs w:val="24"/>
        </w:rPr>
        <w:t>obj</w:t>
      </w:r>
      <w:proofErr w:type="spellEnd"/>
      <w:r w:rsidRPr="00AF02CC">
        <w:rPr>
          <w:rStyle w:val="el"/>
          <w:rFonts w:ascii="Times New Roman" w:hAnsi="Times New Roman" w:cs="Times New Roman"/>
          <w:color w:val="292929"/>
          <w:spacing w:val="-5"/>
          <w:sz w:val="24"/>
          <w:szCs w:val="24"/>
        </w:rPr>
        <w:t xml:space="preserve">, </w:t>
      </w:r>
      <w:proofErr w:type="spellStart"/>
      <w:r w:rsidRPr="00AF02CC">
        <w:rPr>
          <w:rStyle w:val="el"/>
          <w:rFonts w:ascii="Times New Roman" w:hAnsi="Times New Roman" w:cs="Times New Roman"/>
          <w:color w:val="292929"/>
          <w:spacing w:val="-5"/>
          <w:sz w:val="24"/>
          <w:szCs w:val="24"/>
        </w:rPr>
        <w:t>objName</w:t>
      </w:r>
      <w:proofErr w:type="spellEnd"/>
      <w:r w:rsidRPr="00AF02CC">
        <w:rPr>
          <w:rStyle w:val="el"/>
          <w:rFonts w:ascii="Times New Roman" w:hAnsi="Times New Roman" w:cs="Times New Roman"/>
          <w:color w:val="292929"/>
          <w:spacing w:val="-5"/>
          <w:sz w:val="24"/>
          <w:szCs w:val="24"/>
        </w:rPr>
        <w:t>)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var result =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for (var </w:t>
      </w:r>
      <w:proofErr w:type="spellStart"/>
      <w:r w:rsidRPr="00AF02CC">
        <w:rPr>
          <w:rStyle w:val="el"/>
          <w:rFonts w:ascii="Times New Roman" w:hAnsi="Times New Roman" w:cs="Times New Roman"/>
          <w:color w:val="292929"/>
          <w:spacing w:val="-5"/>
          <w:sz w:val="24"/>
          <w:szCs w:val="24"/>
        </w:rPr>
        <w:t>i</w:t>
      </w:r>
      <w:proofErr w:type="spellEnd"/>
      <w:r w:rsidRPr="00AF02CC">
        <w:rPr>
          <w:rStyle w:val="el"/>
          <w:rFonts w:ascii="Times New Roman" w:hAnsi="Times New Roman" w:cs="Times New Roman"/>
          <w:color w:val="292929"/>
          <w:spacing w:val="-5"/>
          <w:sz w:val="24"/>
          <w:szCs w:val="24"/>
        </w:rPr>
        <w:t xml:space="preserve"> in </w:t>
      </w:r>
      <w:proofErr w:type="spellStart"/>
      <w:r w:rsidRPr="00AF02CC">
        <w:rPr>
          <w:rStyle w:val="el"/>
          <w:rFonts w:ascii="Times New Roman" w:hAnsi="Times New Roman" w:cs="Times New Roman"/>
          <w:color w:val="292929"/>
          <w:spacing w:val="-5"/>
          <w:sz w:val="24"/>
          <w:szCs w:val="24"/>
        </w:rPr>
        <w:t>obj</w:t>
      </w:r>
      <w:proofErr w:type="spellEnd"/>
      <w:r w:rsidRPr="00AF02CC">
        <w:rPr>
          <w:rStyle w:val="el"/>
          <w:rFonts w:ascii="Times New Roman" w:hAnsi="Times New Roman" w:cs="Times New Roman"/>
          <w:color w:val="292929"/>
          <w:spacing w:val="-5"/>
          <w:sz w:val="24"/>
          <w:szCs w:val="24"/>
        </w:rPr>
        <w:t>)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 </w:t>
      </w:r>
      <w:proofErr w:type="spellStart"/>
      <w:r w:rsidRPr="00AF02CC">
        <w:rPr>
          <w:rStyle w:val="el"/>
          <w:rFonts w:ascii="Times New Roman" w:hAnsi="Times New Roman" w:cs="Times New Roman"/>
          <w:color w:val="292929"/>
          <w:spacing w:val="-5"/>
          <w:sz w:val="24"/>
          <w:szCs w:val="24"/>
        </w:rPr>
        <w:t>obj.hasOwnProperty</w:t>
      </w:r>
      <w:proofErr w:type="spellEnd"/>
      <w:r w:rsidRPr="00AF02CC">
        <w:rPr>
          <w:rStyle w:val="el"/>
          <w:rFonts w:ascii="Times New Roman" w:hAnsi="Times New Roman" w:cs="Times New Roman"/>
          <w:color w:val="292929"/>
          <w:spacing w:val="-5"/>
          <w:sz w:val="24"/>
          <w:szCs w:val="24"/>
        </w:rPr>
        <w:t>() is used to filter out properties from the object's prototype chain</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if (</w:t>
      </w:r>
      <w:proofErr w:type="spellStart"/>
      <w:r w:rsidRPr="00AF02CC">
        <w:rPr>
          <w:rStyle w:val="el"/>
          <w:rFonts w:ascii="Times New Roman" w:hAnsi="Times New Roman" w:cs="Times New Roman"/>
          <w:color w:val="292929"/>
          <w:spacing w:val="-5"/>
          <w:sz w:val="24"/>
          <w:szCs w:val="24"/>
        </w:rPr>
        <w:t>obj.hasOwnProperty</w:t>
      </w:r>
      <w:proofErr w:type="spellEnd"/>
      <w:r w:rsidRPr="00AF02CC">
        <w:rPr>
          <w:rStyle w:val="el"/>
          <w:rFonts w:ascii="Times New Roman" w:hAnsi="Times New Roman" w:cs="Times New Roman"/>
          <w:color w:val="292929"/>
          <w:spacing w:val="-5"/>
          <w:sz w:val="24"/>
          <w:szCs w:val="24"/>
        </w:rPr>
        <w:t>(</w:t>
      </w:r>
      <w:proofErr w:type="spellStart"/>
      <w:r w:rsidRPr="00AF02CC">
        <w:rPr>
          <w:rStyle w:val="el"/>
          <w:rFonts w:ascii="Times New Roman" w:hAnsi="Times New Roman" w:cs="Times New Roman"/>
          <w:color w:val="292929"/>
          <w:spacing w:val="-5"/>
          <w:sz w:val="24"/>
          <w:szCs w:val="24"/>
        </w:rPr>
        <w:t>i</w:t>
      </w:r>
      <w:proofErr w:type="spellEnd"/>
      <w:r w:rsidRPr="00AF02CC">
        <w:rPr>
          <w:rStyle w:val="el"/>
          <w:rFonts w:ascii="Times New Roman" w:hAnsi="Times New Roman" w:cs="Times New Roman"/>
          <w:color w:val="292929"/>
          <w:spacing w:val="-5"/>
          <w:sz w:val="24"/>
          <w:szCs w:val="24"/>
        </w:rPr>
        <w:t>))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result += `${</w:t>
      </w:r>
      <w:proofErr w:type="spellStart"/>
      <w:r w:rsidRPr="00AF02CC">
        <w:rPr>
          <w:rStyle w:val="el"/>
          <w:rFonts w:ascii="Times New Roman" w:hAnsi="Times New Roman" w:cs="Times New Roman"/>
          <w:color w:val="292929"/>
          <w:spacing w:val="-5"/>
          <w:sz w:val="24"/>
          <w:szCs w:val="24"/>
        </w:rPr>
        <w:t>objName</w:t>
      </w:r>
      <w:proofErr w:type="spellEnd"/>
      <w:r w:rsidRPr="00AF02CC">
        <w:rPr>
          <w:rStyle w:val="el"/>
          <w:rFonts w:ascii="Times New Roman" w:hAnsi="Times New Roman" w:cs="Times New Roman"/>
          <w:color w:val="292929"/>
          <w:spacing w:val="-5"/>
          <w:sz w:val="24"/>
          <w:szCs w:val="24"/>
        </w:rPr>
        <w:t>}.${</w:t>
      </w:r>
      <w:proofErr w:type="spellStart"/>
      <w:r w:rsidRPr="00AF02CC">
        <w:rPr>
          <w:rStyle w:val="el"/>
          <w:rFonts w:ascii="Times New Roman" w:hAnsi="Times New Roman" w:cs="Times New Roman"/>
          <w:color w:val="292929"/>
          <w:spacing w:val="-5"/>
          <w:sz w:val="24"/>
          <w:szCs w:val="24"/>
        </w:rPr>
        <w:t>i</w:t>
      </w:r>
      <w:proofErr w:type="spellEnd"/>
      <w:r w:rsidRPr="00AF02CC">
        <w:rPr>
          <w:rStyle w:val="el"/>
          <w:rFonts w:ascii="Times New Roman" w:hAnsi="Times New Roman" w:cs="Times New Roman"/>
          <w:color w:val="292929"/>
          <w:spacing w:val="-5"/>
          <w:sz w:val="24"/>
          <w:szCs w:val="24"/>
        </w:rPr>
        <w:t>} = ${</w:t>
      </w:r>
      <w:proofErr w:type="spellStart"/>
      <w:r w:rsidRPr="00AF02CC">
        <w:rPr>
          <w:rStyle w:val="el"/>
          <w:rFonts w:ascii="Times New Roman" w:hAnsi="Times New Roman" w:cs="Times New Roman"/>
          <w:color w:val="292929"/>
          <w:spacing w:val="-5"/>
          <w:sz w:val="24"/>
          <w:szCs w:val="24"/>
        </w:rPr>
        <w:t>obj</w:t>
      </w:r>
      <w:proofErr w:type="spellEnd"/>
      <w:r w:rsidRPr="00AF02CC">
        <w:rPr>
          <w:rStyle w:val="el"/>
          <w:rFonts w:ascii="Times New Roman" w:hAnsi="Times New Roman" w:cs="Times New Roman"/>
          <w:color w:val="292929"/>
          <w:spacing w:val="-5"/>
          <w:sz w:val="24"/>
          <w:szCs w:val="24"/>
        </w:rPr>
        <w:t>[</w:t>
      </w:r>
      <w:proofErr w:type="spellStart"/>
      <w:r w:rsidRPr="00AF02CC">
        <w:rPr>
          <w:rStyle w:val="el"/>
          <w:rFonts w:ascii="Times New Roman" w:hAnsi="Times New Roman" w:cs="Times New Roman"/>
          <w:color w:val="292929"/>
          <w:spacing w:val="-5"/>
          <w:sz w:val="24"/>
          <w:szCs w:val="24"/>
        </w:rPr>
        <w:t>i</w:t>
      </w:r>
      <w:proofErr w:type="spellEnd"/>
      <w:r w:rsidRPr="00AF02CC">
        <w:rPr>
          <w:rStyle w:val="el"/>
          <w:rFonts w:ascii="Times New Roman" w:hAnsi="Times New Roman" w:cs="Times New Roman"/>
          <w:color w:val="292929"/>
          <w:spacing w:val="-5"/>
          <w:sz w:val="24"/>
          <w:szCs w:val="24"/>
        </w:rPr>
        <w:t>]}\n`;</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return result;</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w:t>
      </w:r>
    </w:p>
    <w:p w14:paraId="67E1A7D1"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So, the function call </w:t>
      </w:r>
      <w:proofErr w:type="spellStart"/>
      <w:proofErr w:type="gramStart"/>
      <w:r w:rsidRPr="00AF02CC">
        <w:rPr>
          <w:rStyle w:val="HTMLCode"/>
          <w:rFonts w:ascii="Times New Roman" w:hAnsi="Times New Roman" w:cs="Times New Roman"/>
          <w:color w:val="292929"/>
          <w:spacing w:val="-1"/>
          <w:sz w:val="24"/>
          <w:szCs w:val="24"/>
          <w:shd w:val="clear" w:color="auto" w:fill="F2F2F2"/>
        </w:rPr>
        <w:t>showProps</w:t>
      </w:r>
      <w:proofErr w:type="spellEnd"/>
      <w:r w:rsidRPr="00AF02CC">
        <w:rPr>
          <w:rStyle w:val="HTMLCode"/>
          <w:rFonts w:ascii="Times New Roman" w:hAnsi="Times New Roman" w:cs="Times New Roman"/>
          <w:color w:val="292929"/>
          <w:spacing w:val="-1"/>
          <w:sz w:val="24"/>
          <w:szCs w:val="24"/>
          <w:shd w:val="clear" w:color="auto" w:fill="F2F2F2"/>
        </w:rPr>
        <w:t>(</w:t>
      </w:r>
      <w:proofErr w:type="spellStart"/>
      <w:proofErr w:type="gramEnd"/>
      <w:r w:rsidRPr="00AF02CC">
        <w:rPr>
          <w:rStyle w:val="HTMLCode"/>
          <w:rFonts w:ascii="Times New Roman" w:hAnsi="Times New Roman" w:cs="Times New Roman"/>
          <w:color w:val="292929"/>
          <w:spacing w:val="-1"/>
          <w:sz w:val="24"/>
          <w:szCs w:val="24"/>
          <w:shd w:val="clear" w:color="auto" w:fill="F2F2F2"/>
        </w:rPr>
        <w:t>myCar</w:t>
      </w:r>
      <w:proofErr w:type="spellEnd"/>
      <w:r w:rsidRPr="00AF02CC">
        <w:rPr>
          <w:rStyle w:val="HTMLCode"/>
          <w:rFonts w:ascii="Times New Roman" w:hAnsi="Times New Roman" w:cs="Times New Roman"/>
          <w:color w:val="292929"/>
          <w:spacing w:val="-1"/>
          <w:sz w:val="24"/>
          <w:szCs w:val="24"/>
          <w:shd w:val="clear" w:color="auto" w:fill="F2F2F2"/>
        </w:rPr>
        <w:t>, "</w:t>
      </w:r>
      <w:proofErr w:type="spellStart"/>
      <w:r w:rsidRPr="00AF02CC">
        <w:rPr>
          <w:rStyle w:val="HTMLCode"/>
          <w:rFonts w:ascii="Times New Roman" w:hAnsi="Times New Roman" w:cs="Times New Roman"/>
          <w:color w:val="292929"/>
          <w:spacing w:val="-1"/>
          <w:sz w:val="24"/>
          <w:szCs w:val="24"/>
          <w:shd w:val="clear" w:color="auto" w:fill="F2F2F2"/>
        </w:rPr>
        <w:t>myCar</w:t>
      </w:r>
      <w:proofErr w:type="spellEnd"/>
      <w:r w:rsidRPr="00AF02CC">
        <w:rPr>
          <w:rStyle w:val="HTMLCode"/>
          <w:rFonts w:ascii="Times New Roman" w:hAnsi="Times New Roman" w:cs="Times New Roman"/>
          <w:color w:val="292929"/>
          <w:spacing w:val="-1"/>
          <w:sz w:val="24"/>
          <w:szCs w:val="24"/>
          <w:shd w:val="clear" w:color="auto" w:fill="F2F2F2"/>
        </w:rPr>
        <w:t>")</w:t>
      </w:r>
      <w:r w:rsidRPr="00AF02CC">
        <w:rPr>
          <w:color w:val="292929"/>
          <w:spacing w:val="-1"/>
        </w:rPr>
        <w:t> would return the following:</w:t>
      </w:r>
    </w:p>
    <w:p w14:paraId="56EFDDF5" w14:textId="77777777" w:rsidR="00AF02CC" w:rsidRPr="00AF02CC" w:rsidRDefault="00AF02CC" w:rsidP="00AF02CC">
      <w:pPr>
        <w:pStyle w:val="HTMLPreformatted"/>
        <w:shd w:val="clear" w:color="auto" w:fill="F2F2F2"/>
        <w:rPr>
          <w:rFonts w:ascii="Times New Roman" w:hAnsi="Times New Roman" w:cs="Times New Roman"/>
          <w:sz w:val="24"/>
          <w:szCs w:val="24"/>
        </w:rPr>
      </w:pPr>
      <w:proofErr w:type="spellStart"/>
      <w:r w:rsidRPr="00AF02CC">
        <w:rPr>
          <w:rStyle w:val="el"/>
          <w:rFonts w:ascii="Times New Roman" w:hAnsi="Times New Roman" w:cs="Times New Roman"/>
          <w:color w:val="292929"/>
          <w:spacing w:val="-5"/>
          <w:sz w:val="24"/>
          <w:szCs w:val="24"/>
        </w:rPr>
        <w:t>myCar.make</w:t>
      </w:r>
      <w:proofErr w:type="spellEnd"/>
      <w:r w:rsidRPr="00AF02CC">
        <w:rPr>
          <w:rStyle w:val="el"/>
          <w:rFonts w:ascii="Times New Roman" w:hAnsi="Times New Roman" w:cs="Times New Roman"/>
          <w:color w:val="292929"/>
          <w:spacing w:val="-5"/>
          <w:sz w:val="24"/>
          <w:szCs w:val="24"/>
        </w:rPr>
        <w:t xml:space="preserve"> = Ford</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myCar.model</w:t>
      </w:r>
      <w:proofErr w:type="spellEnd"/>
      <w:r w:rsidRPr="00AF02CC">
        <w:rPr>
          <w:rStyle w:val="el"/>
          <w:rFonts w:ascii="Times New Roman" w:hAnsi="Times New Roman" w:cs="Times New Roman"/>
          <w:color w:val="292929"/>
          <w:spacing w:val="-5"/>
          <w:sz w:val="24"/>
          <w:szCs w:val="24"/>
        </w:rPr>
        <w:t xml:space="preserve"> = Mustang</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myCar.year</w:t>
      </w:r>
      <w:proofErr w:type="spellEnd"/>
      <w:r w:rsidRPr="00AF02CC">
        <w:rPr>
          <w:rStyle w:val="el"/>
          <w:rFonts w:ascii="Times New Roman" w:hAnsi="Times New Roman" w:cs="Times New Roman"/>
          <w:color w:val="292929"/>
          <w:spacing w:val="-5"/>
          <w:sz w:val="24"/>
          <w:szCs w:val="24"/>
        </w:rPr>
        <w:t xml:space="preserve"> = 1969</w:t>
      </w:r>
    </w:p>
    <w:p w14:paraId="4B22E276" w14:textId="77777777" w:rsidR="00AF02CC" w:rsidRPr="00AF02CC" w:rsidRDefault="00AF02CC" w:rsidP="00AF02CC">
      <w:pPr>
        <w:pStyle w:val="Heading1"/>
        <w:shd w:val="clear" w:color="auto" w:fill="FFFFFF"/>
        <w:spacing w:before="468" w:line="540" w:lineRule="atLeast"/>
        <w:rPr>
          <w:rFonts w:ascii="Times New Roman" w:hAnsi="Times New Roman" w:cs="Times New Roman"/>
          <w:color w:val="292929"/>
          <w:sz w:val="24"/>
          <w:szCs w:val="24"/>
        </w:rPr>
      </w:pPr>
      <w:r w:rsidRPr="00AF02CC">
        <w:rPr>
          <w:rStyle w:val="Strong"/>
          <w:rFonts w:ascii="Times New Roman" w:hAnsi="Times New Roman" w:cs="Times New Roman"/>
          <w:b w:val="0"/>
          <w:bCs w:val="0"/>
          <w:color w:val="292929"/>
          <w:sz w:val="24"/>
          <w:szCs w:val="24"/>
        </w:rPr>
        <w:lastRenderedPageBreak/>
        <w:t xml:space="preserve">Creating Objects In </w:t>
      </w:r>
      <w:proofErr w:type="gramStart"/>
      <w:r w:rsidRPr="00AF02CC">
        <w:rPr>
          <w:rStyle w:val="Strong"/>
          <w:rFonts w:ascii="Times New Roman" w:hAnsi="Times New Roman" w:cs="Times New Roman"/>
          <w:b w:val="0"/>
          <w:bCs w:val="0"/>
          <w:color w:val="292929"/>
          <w:sz w:val="24"/>
          <w:szCs w:val="24"/>
        </w:rPr>
        <w:t>JavaScript :</w:t>
      </w:r>
      <w:proofErr w:type="gramEnd"/>
    </w:p>
    <w:p w14:paraId="14569645" w14:textId="77777777" w:rsidR="00AF02CC" w:rsidRPr="00AF02CC" w:rsidRDefault="00AF02CC" w:rsidP="00AF02CC">
      <w:pPr>
        <w:pStyle w:val="Heading1"/>
        <w:shd w:val="clear" w:color="auto" w:fill="FFFFFF"/>
        <w:spacing w:before="468" w:line="540" w:lineRule="atLeast"/>
        <w:rPr>
          <w:rFonts w:ascii="Times New Roman" w:hAnsi="Times New Roman" w:cs="Times New Roman"/>
          <w:b/>
          <w:bCs/>
          <w:color w:val="292929"/>
          <w:sz w:val="24"/>
          <w:szCs w:val="24"/>
        </w:rPr>
      </w:pPr>
      <w:r w:rsidRPr="00AF02CC">
        <w:rPr>
          <w:rFonts w:ascii="Times New Roman" w:hAnsi="Times New Roman" w:cs="Times New Roman"/>
          <w:b/>
          <w:bCs/>
          <w:color w:val="292929"/>
          <w:sz w:val="24"/>
          <w:szCs w:val="24"/>
        </w:rPr>
        <w:t>Create JavaScript Object with Object Literal</w:t>
      </w:r>
    </w:p>
    <w:p w14:paraId="58CFA0E5" w14:textId="77777777" w:rsidR="00AF02CC" w:rsidRPr="00AF02CC" w:rsidRDefault="00AF02CC" w:rsidP="00AF02CC">
      <w:pPr>
        <w:pStyle w:val="gu"/>
        <w:shd w:val="clear" w:color="auto" w:fill="FFFFFF"/>
        <w:spacing w:before="206" w:beforeAutospacing="0" w:after="0" w:afterAutospacing="0" w:line="480" w:lineRule="atLeast"/>
        <w:rPr>
          <w:color w:val="292929"/>
          <w:spacing w:val="-1"/>
        </w:rPr>
      </w:pPr>
      <w:r w:rsidRPr="00AF02CC">
        <w:rPr>
          <w:color w:val="292929"/>
          <w:spacing w:val="-1"/>
        </w:rPr>
        <w:t xml:space="preserve">One of easiest way to create a </w:t>
      </w:r>
      <w:proofErr w:type="spellStart"/>
      <w:r w:rsidRPr="00AF02CC">
        <w:rPr>
          <w:color w:val="292929"/>
          <w:spacing w:val="-1"/>
        </w:rPr>
        <w:t>javascript</w:t>
      </w:r>
      <w:proofErr w:type="spellEnd"/>
      <w:r w:rsidRPr="00AF02CC">
        <w:rPr>
          <w:color w:val="292929"/>
          <w:spacing w:val="-1"/>
        </w:rPr>
        <w:t xml:space="preserve"> object is object literal, simply define the property and values inside curly braces as shown below</w:t>
      </w:r>
    </w:p>
    <w:p w14:paraId="305C4423" w14:textId="77777777" w:rsidR="00AF02CC" w:rsidRPr="00AF02CC" w:rsidRDefault="00AF02CC" w:rsidP="00AF02CC">
      <w:pPr>
        <w:pStyle w:val="HTMLPreformatted"/>
        <w:shd w:val="clear" w:color="auto" w:fill="F2F2F2"/>
        <w:rPr>
          <w:rFonts w:ascii="Times New Roman" w:hAnsi="Times New Roman" w:cs="Times New Roman"/>
          <w:sz w:val="24"/>
          <w:szCs w:val="24"/>
        </w:rPr>
      </w:pPr>
      <w:r w:rsidRPr="00AF02CC">
        <w:rPr>
          <w:rStyle w:val="el"/>
          <w:rFonts w:ascii="Times New Roman" w:hAnsi="Times New Roman" w:cs="Times New Roman"/>
          <w:color w:val="292929"/>
          <w:spacing w:val="-5"/>
          <w:sz w:val="24"/>
          <w:szCs w:val="24"/>
        </w:rPr>
        <w:t xml:space="preserve">let bike = {name: 'SuperSport', </w:t>
      </w:r>
      <w:proofErr w:type="spellStart"/>
      <w:r w:rsidRPr="00AF02CC">
        <w:rPr>
          <w:rStyle w:val="el"/>
          <w:rFonts w:ascii="Times New Roman" w:hAnsi="Times New Roman" w:cs="Times New Roman"/>
          <w:color w:val="292929"/>
          <w:spacing w:val="-5"/>
          <w:sz w:val="24"/>
          <w:szCs w:val="24"/>
        </w:rPr>
        <w:t>maker:'Ducati</w:t>
      </w:r>
      <w:proofErr w:type="spellEnd"/>
      <w:r w:rsidRPr="00AF02CC">
        <w:rPr>
          <w:rStyle w:val="el"/>
          <w:rFonts w:ascii="Times New Roman" w:hAnsi="Times New Roman" w:cs="Times New Roman"/>
          <w:color w:val="292929"/>
          <w:spacing w:val="-5"/>
          <w:sz w:val="24"/>
          <w:szCs w:val="24"/>
        </w:rPr>
        <w:t>', engine:'937cc'};</w:t>
      </w:r>
    </w:p>
    <w:p w14:paraId="5EAECF79" w14:textId="77777777" w:rsidR="00AF02CC" w:rsidRPr="00AF02CC" w:rsidRDefault="00AF02CC" w:rsidP="00AF02CC">
      <w:pPr>
        <w:pStyle w:val="Heading1"/>
        <w:shd w:val="clear" w:color="auto" w:fill="FFFFFF"/>
        <w:spacing w:before="468" w:line="540" w:lineRule="atLeast"/>
        <w:rPr>
          <w:rFonts w:ascii="Times New Roman" w:hAnsi="Times New Roman" w:cs="Times New Roman"/>
          <w:color w:val="292929"/>
          <w:sz w:val="24"/>
          <w:szCs w:val="24"/>
        </w:rPr>
      </w:pPr>
      <w:r w:rsidRPr="00AF02CC">
        <w:rPr>
          <w:rFonts w:ascii="Times New Roman" w:hAnsi="Times New Roman" w:cs="Times New Roman"/>
          <w:b/>
          <w:bCs/>
          <w:color w:val="292929"/>
          <w:sz w:val="24"/>
          <w:szCs w:val="24"/>
        </w:rPr>
        <w:t>Create JavaScript Object with Constructor</w:t>
      </w:r>
    </w:p>
    <w:p w14:paraId="735A5036" w14:textId="77777777" w:rsidR="00AF02CC" w:rsidRPr="00AF02CC" w:rsidRDefault="00AF02CC" w:rsidP="00AF02CC">
      <w:pPr>
        <w:pStyle w:val="gu"/>
        <w:shd w:val="clear" w:color="auto" w:fill="FFFFFF"/>
        <w:spacing w:before="206" w:beforeAutospacing="0" w:after="0" w:afterAutospacing="0" w:line="480" w:lineRule="atLeast"/>
        <w:rPr>
          <w:color w:val="292929"/>
          <w:spacing w:val="-1"/>
        </w:rPr>
      </w:pPr>
      <w:r w:rsidRPr="00AF02CC">
        <w:rPr>
          <w:color w:val="292929"/>
          <w:spacing w:val="-1"/>
        </w:rPr>
        <w:t xml:space="preserve">Constructor is nothing but a function and with help of new keyword, constructor function allows to create multiple objects of same </w:t>
      </w:r>
      <w:proofErr w:type="spellStart"/>
      <w:r w:rsidRPr="00AF02CC">
        <w:rPr>
          <w:color w:val="292929"/>
          <w:spacing w:val="-1"/>
        </w:rPr>
        <w:t>flavor</w:t>
      </w:r>
      <w:proofErr w:type="spellEnd"/>
      <w:r w:rsidRPr="00AF02CC">
        <w:rPr>
          <w:color w:val="292929"/>
          <w:spacing w:val="-1"/>
        </w:rPr>
        <w:t xml:space="preserve"> as shown below</w:t>
      </w:r>
    </w:p>
    <w:p w14:paraId="6AC42019" w14:textId="77777777" w:rsidR="00AF02CC" w:rsidRPr="00AF02CC" w:rsidRDefault="00AF02CC" w:rsidP="00AF02CC">
      <w:pPr>
        <w:pStyle w:val="HTMLPreformatted"/>
        <w:shd w:val="clear" w:color="auto" w:fill="F2F2F2"/>
        <w:rPr>
          <w:rFonts w:ascii="Times New Roman" w:hAnsi="Times New Roman" w:cs="Times New Roman"/>
          <w:sz w:val="24"/>
          <w:szCs w:val="24"/>
        </w:rPr>
      </w:pPr>
      <w:r w:rsidRPr="00AF02CC">
        <w:rPr>
          <w:rStyle w:val="el"/>
          <w:rFonts w:ascii="Times New Roman" w:hAnsi="Times New Roman" w:cs="Times New Roman"/>
          <w:color w:val="292929"/>
          <w:spacing w:val="-5"/>
          <w:sz w:val="24"/>
          <w:szCs w:val="24"/>
        </w:rPr>
        <w:t>function Vehicle(name, maker)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this.name = name;</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w:t>
      </w:r>
      <w:proofErr w:type="spellStart"/>
      <w:r w:rsidRPr="00AF02CC">
        <w:rPr>
          <w:rStyle w:val="el"/>
          <w:rFonts w:ascii="Times New Roman" w:hAnsi="Times New Roman" w:cs="Times New Roman"/>
          <w:color w:val="292929"/>
          <w:spacing w:val="-5"/>
          <w:sz w:val="24"/>
          <w:szCs w:val="24"/>
        </w:rPr>
        <w:t>this.maker</w:t>
      </w:r>
      <w:proofErr w:type="spellEnd"/>
      <w:r w:rsidRPr="00AF02CC">
        <w:rPr>
          <w:rStyle w:val="el"/>
          <w:rFonts w:ascii="Times New Roman" w:hAnsi="Times New Roman" w:cs="Times New Roman"/>
          <w:color w:val="292929"/>
          <w:spacing w:val="-5"/>
          <w:sz w:val="24"/>
          <w:szCs w:val="24"/>
        </w:rPr>
        <w:t xml:space="preserve"> = maker;</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let car1 = new Vehicle(’Fiesta’, 'Ford’);</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let car2 = new Vehicle(’Santa Fe’, 'Hyundai’)</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console.log(car1.name);    //Output: Fiesta</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console.log(car2.name);    //Output: Santa Fe</w:t>
      </w:r>
    </w:p>
    <w:p w14:paraId="01106249" w14:textId="77777777" w:rsidR="00AF02CC" w:rsidRPr="00AF02CC" w:rsidRDefault="00AF02CC" w:rsidP="00AF02CC">
      <w:pPr>
        <w:pStyle w:val="Heading1"/>
        <w:shd w:val="clear" w:color="auto" w:fill="FFFFFF"/>
        <w:spacing w:before="468" w:line="540" w:lineRule="atLeast"/>
        <w:rPr>
          <w:rFonts w:ascii="Times New Roman" w:hAnsi="Times New Roman" w:cs="Times New Roman"/>
          <w:color w:val="292929"/>
          <w:sz w:val="24"/>
          <w:szCs w:val="24"/>
        </w:rPr>
      </w:pPr>
      <w:r w:rsidRPr="00AF02CC">
        <w:rPr>
          <w:rFonts w:ascii="Times New Roman" w:hAnsi="Times New Roman" w:cs="Times New Roman"/>
          <w:b/>
          <w:bCs/>
          <w:color w:val="292929"/>
          <w:sz w:val="24"/>
          <w:szCs w:val="24"/>
        </w:rPr>
        <w:t>Using the JavaScript Keyword new</w:t>
      </w:r>
    </w:p>
    <w:p w14:paraId="6C974017" w14:textId="77777777" w:rsidR="00AF02CC" w:rsidRPr="00AF02CC" w:rsidRDefault="00AF02CC" w:rsidP="00AF02CC">
      <w:pPr>
        <w:pStyle w:val="gu"/>
        <w:shd w:val="clear" w:color="auto" w:fill="FFFFFF"/>
        <w:spacing w:before="206" w:beforeAutospacing="0" w:after="0" w:afterAutospacing="0" w:line="480" w:lineRule="atLeast"/>
        <w:rPr>
          <w:color w:val="292929"/>
          <w:spacing w:val="-1"/>
        </w:rPr>
      </w:pPr>
      <w:r w:rsidRPr="00AF02CC">
        <w:rPr>
          <w:color w:val="292929"/>
          <w:spacing w:val="-1"/>
        </w:rPr>
        <w:t>The following example also creates a new JavaScript object with four properties:</w:t>
      </w:r>
    </w:p>
    <w:p w14:paraId="0182ADB1"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Example</w:t>
      </w:r>
    </w:p>
    <w:p w14:paraId="0D4E1D92" w14:textId="77777777" w:rsidR="00AF02CC" w:rsidRPr="00AF02CC" w:rsidRDefault="00AF02CC" w:rsidP="00AF02CC">
      <w:pPr>
        <w:pStyle w:val="gu"/>
        <w:shd w:val="clear" w:color="auto" w:fill="FFFFFF"/>
        <w:spacing w:before="480" w:beforeAutospacing="0" w:after="0" w:afterAutospacing="0" w:line="480" w:lineRule="atLeast"/>
        <w:rPr>
          <w:color w:val="292929"/>
          <w:spacing w:val="-1"/>
        </w:rPr>
      </w:pPr>
      <w:r w:rsidRPr="00AF02CC">
        <w:rPr>
          <w:color w:val="292929"/>
          <w:spacing w:val="-1"/>
        </w:rPr>
        <w:t xml:space="preserve">var person = new </w:t>
      </w:r>
      <w:proofErr w:type="gramStart"/>
      <w:r w:rsidRPr="00AF02CC">
        <w:rPr>
          <w:color w:val="292929"/>
          <w:spacing w:val="-1"/>
        </w:rPr>
        <w:t>Object(</w:t>
      </w:r>
      <w:proofErr w:type="gramEnd"/>
      <w:r w:rsidRPr="00AF02CC">
        <w:rPr>
          <w:color w:val="292929"/>
          <w:spacing w:val="-1"/>
        </w:rPr>
        <w:t>);</w:t>
      </w:r>
      <w:r w:rsidRPr="00AF02CC">
        <w:rPr>
          <w:color w:val="292929"/>
          <w:spacing w:val="-1"/>
        </w:rPr>
        <w:br/>
      </w:r>
      <w:proofErr w:type="spellStart"/>
      <w:r w:rsidRPr="00AF02CC">
        <w:rPr>
          <w:color w:val="292929"/>
          <w:spacing w:val="-1"/>
        </w:rPr>
        <w:t>person.firstName</w:t>
      </w:r>
      <w:proofErr w:type="spellEnd"/>
      <w:r w:rsidRPr="00AF02CC">
        <w:rPr>
          <w:color w:val="292929"/>
          <w:spacing w:val="-1"/>
        </w:rPr>
        <w:t xml:space="preserve"> = “John”;</w:t>
      </w:r>
      <w:r w:rsidRPr="00AF02CC">
        <w:rPr>
          <w:color w:val="292929"/>
          <w:spacing w:val="-1"/>
        </w:rPr>
        <w:br/>
      </w:r>
      <w:proofErr w:type="spellStart"/>
      <w:r w:rsidRPr="00AF02CC">
        <w:rPr>
          <w:color w:val="292929"/>
          <w:spacing w:val="-1"/>
        </w:rPr>
        <w:t>person.lastName</w:t>
      </w:r>
      <w:proofErr w:type="spellEnd"/>
      <w:r w:rsidRPr="00AF02CC">
        <w:rPr>
          <w:color w:val="292929"/>
          <w:spacing w:val="-1"/>
        </w:rPr>
        <w:t xml:space="preserve"> = “Doe”;</w:t>
      </w:r>
      <w:r w:rsidRPr="00AF02CC">
        <w:rPr>
          <w:color w:val="292929"/>
          <w:spacing w:val="-1"/>
        </w:rPr>
        <w:br/>
      </w:r>
      <w:proofErr w:type="spellStart"/>
      <w:r w:rsidRPr="00AF02CC">
        <w:rPr>
          <w:color w:val="292929"/>
          <w:spacing w:val="-1"/>
        </w:rPr>
        <w:t>person.age</w:t>
      </w:r>
      <w:proofErr w:type="spellEnd"/>
      <w:r w:rsidRPr="00AF02CC">
        <w:rPr>
          <w:color w:val="292929"/>
          <w:spacing w:val="-1"/>
        </w:rPr>
        <w:t xml:space="preserve"> = 50;</w:t>
      </w:r>
      <w:r w:rsidRPr="00AF02CC">
        <w:rPr>
          <w:color w:val="292929"/>
          <w:spacing w:val="-1"/>
        </w:rPr>
        <w:br/>
      </w:r>
      <w:proofErr w:type="spellStart"/>
      <w:r w:rsidRPr="00AF02CC">
        <w:rPr>
          <w:color w:val="292929"/>
          <w:spacing w:val="-1"/>
        </w:rPr>
        <w:t>person.eyeColor</w:t>
      </w:r>
      <w:proofErr w:type="spellEnd"/>
      <w:r w:rsidRPr="00AF02CC">
        <w:rPr>
          <w:color w:val="292929"/>
          <w:spacing w:val="-1"/>
        </w:rPr>
        <w:t xml:space="preserve"> = “blue”;</w:t>
      </w:r>
    </w:p>
    <w:p w14:paraId="08D11B59" w14:textId="77777777" w:rsidR="00AF02CC" w:rsidRPr="00AF02CC" w:rsidRDefault="00AF02CC" w:rsidP="00AF02CC">
      <w:pPr>
        <w:pStyle w:val="Heading1"/>
        <w:shd w:val="clear" w:color="auto" w:fill="FFFFFF"/>
        <w:spacing w:before="468" w:line="540" w:lineRule="atLeast"/>
        <w:rPr>
          <w:rFonts w:ascii="Times New Roman" w:hAnsi="Times New Roman" w:cs="Times New Roman"/>
          <w:color w:val="292929"/>
          <w:sz w:val="24"/>
          <w:szCs w:val="24"/>
        </w:rPr>
      </w:pPr>
      <w:r w:rsidRPr="00AF02CC">
        <w:rPr>
          <w:rFonts w:ascii="Times New Roman" w:hAnsi="Times New Roman" w:cs="Times New Roman"/>
          <w:b/>
          <w:bCs/>
          <w:color w:val="292929"/>
          <w:sz w:val="24"/>
          <w:szCs w:val="24"/>
        </w:rPr>
        <w:lastRenderedPageBreak/>
        <w:t>Using the </w:t>
      </w:r>
      <w:proofErr w:type="spellStart"/>
      <w:r w:rsidRPr="00AF02CC">
        <w:rPr>
          <w:rStyle w:val="HTMLCode"/>
          <w:rFonts w:ascii="Times New Roman" w:eastAsiaTheme="majorEastAsia" w:hAnsi="Times New Roman" w:cs="Times New Roman"/>
          <w:b/>
          <w:bCs/>
          <w:color w:val="292929"/>
          <w:sz w:val="24"/>
          <w:szCs w:val="24"/>
          <w:shd w:val="clear" w:color="auto" w:fill="F2F2F2"/>
        </w:rPr>
        <w:t>Object.create</w:t>
      </w:r>
      <w:proofErr w:type="spellEnd"/>
      <w:r w:rsidRPr="00AF02CC">
        <w:rPr>
          <w:rFonts w:ascii="Times New Roman" w:hAnsi="Times New Roman" w:cs="Times New Roman"/>
          <w:b/>
          <w:bCs/>
          <w:color w:val="292929"/>
          <w:sz w:val="24"/>
          <w:szCs w:val="24"/>
        </w:rPr>
        <w:t> method</w:t>
      </w:r>
    </w:p>
    <w:p w14:paraId="5912D1E0" w14:textId="77777777" w:rsidR="00AF02CC" w:rsidRPr="00AF02CC" w:rsidRDefault="00AF02CC" w:rsidP="00AF02CC">
      <w:pPr>
        <w:pStyle w:val="gu"/>
        <w:shd w:val="clear" w:color="auto" w:fill="FFFFFF"/>
        <w:spacing w:before="206" w:beforeAutospacing="0" w:after="0" w:afterAutospacing="0" w:line="480" w:lineRule="atLeast"/>
        <w:rPr>
          <w:color w:val="292929"/>
          <w:spacing w:val="-1"/>
        </w:rPr>
      </w:pPr>
      <w:r w:rsidRPr="00AF02CC">
        <w:rPr>
          <w:color w:val="292929"/>
          <w:spacing w:val="-1"/>
        </w:rPr>
        <w:t>Objects can also be created using the </w:t>
      </w:r>
      <w:proofErr w:type="spellStart"/>
      <w:r w:rsidRPr="00AF02CC">
        <w:rPr>
          <w:rStyle w:val="HTMLCode"/>
          <w:rFonts w:ascii="Times New Roman" w:hAnsi="Times New Roman" w:cs="Times New Roman"/>
          <w:color w:val="292929"/>
          <w:spacing w:val="-1"/>
          <w:sz w:val="24"/>
          <w:szCs w:val="24"/>
          <w:shd w:val="clear" w:color="auto" w:fill="F2F2F2"/>
        </w:rPr>
        <w:fldChar w:fldCharType="begin"/>
      </w:r>
      <w:r w:rsidRPr="00AF02CC">
        <w:rPr>
          <w:rStyle w:val="HTMLCode"/>
          <w:rFonts w:ascii="Times New Roman" w:hAnsi="Times New Roman" w:cs="Times New Roman"/>
          <w:color w:val="292929"/>
          <w:spacing w:val="-1"/>
          <w:sz w:val="24"/>
          <w:szCs w:val="24"/>
          <w:shd w:val="clear" w:color="auto" w:fill="F2F2F2"/>
        </w:rPr>
        <w:instrText xml:space="preserve"> HYPERLINK "https://developer.mozilla.org/en-US/docs/Web/JavaScript/Reference/Global_Objects/Object/create" \t "_blank" </w:instrText>
      </w:r>
      <w:r w:rsidRPr="00AF02CC">
        <w:rPr>
          <w:rStyle w:val="HTMLCode"/>
          <w:rFonts w:ascii="Times New Roman" w:hAnsi="Times New Roman" w:cs="Times New Roman"/>
          <w:color w:val="292929"/>
          <w:spacing w:val="-1"/>
          <w:sz w:val="24"/>
          <w:szCs w:val="24"/>
          <w:shd w:val="clear" w:color="auto" w:fill="F2F2F2"/>
        </w:rPr>
        <w:fldChar w:fldCharType="separate"/>
      </w:r>
      <w:r w:rsidRPr="00AF02CC">
        <w:rPr>
          <w:rStyle w:val="Hyperlink"/>
          <w:spacing w:val="-1"/>
          <w:shd w:val="clear" w:color="auto" w:fill="F2F2F2"/>
        </w:rPr>
        <w:t>Object.create</w:t>
      </w:r>
      <w:proofErr w:type="spellEnd"/>
      <w:r w:rsidRPr="00AF02CC">
        <w:rPr>
          <w:rStyle w:val="Hyperlink"/>
          <w:spacing w:val="-1"/>
          <w:shd w:val="clear" w:color="auto" w:fill="F2F2F2"/>
        </w:rPr>
        <w:t>()</w:t>
      </w:r>
      <w:r w:rsidRPr="00AF02CC">
        <w:rPr>
          <w:rStyle w:val="HTMLCode"/>
          <w:rFonts w:ascii="Times New Roman" w:hAnsi="Times New Roman" w:cs="Times New Roman"/>
          <w:color w:val="292929"/>
          <w:spacing w:val="-1"/>
          <w:sz w:val="24"/>
          <w:szCs w:val="24"/>
          <w:shd w:val="clear" w:color="auto" w:fill="F2F2F2"/>
        </w:rPr>
        <w:fldChar w:fldCharType="end"/>
      </w:r>
      <w:r w:rsidRPr="00AF02CC">
        <w:rPr>
          <w:color w:val="292929"/>
          <w:spacing w:val="-1"/>
        </w:rPr>
        <w:t> method. This method can be very useful, because it allows you to choose the prototype object for the object you want to create, without having to define a constructor function.</w:t>
      </w:r>
    </w:p>
    <w:p w14:paraId="420A6AD5" w14:textId="77777777" w:rsidR="00AF02CC" w:rsidRPr="00AF02CC" w:rsidRDefault="00AF02CC" w:rsidP="00AF02CC">
      <w:pPr>
        <w:pStyle w:val="HTMLPreformatted"/>
        <w:shd w:val="clear" w:color="auto" w:fill="F2F2F2"/>
        <w:rPr>
          <w:rFonts w:ascii="Times New Roman" w:hAnsi="Times New Roman" w:cs="Times New Roman"/>
          <w:sz w:val="24"/>
          <w:szCs w:val="24"/>
        </w:rPr>
      </w:pPr>
      <w:r w:rsidRPr="00AF02CC">
        <w:rPr>
          <w:rStyle w:val="el"/>
          <w:rFonts w:ascii="Times New Roman" w:hAnsi="Times New Roman" w:cs="Times New Roman"/>
          <w:color w:val="292929"/>
          <w:spacing w:val="-5"/>
          <w:sz w:val="24"/>
          <w:szCs w:val="24"/>
        </w:rPr>
        <w:t>// Animal properties and method encapsulation</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var Animal =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type: 'Invertebrates', // Default value of properties</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w:t>
      </w:r>
      <w:proofErr w:type="spellStart"/>
      <w:r w:rsidRPr="00AF02CC">
        <w:rPr>
          <w:rStyle w:val="el"/>
          <w:rFonts w:ascii="Times New Roman" w:hAnsi="Times New Roman" w:cs="Times New Roman"/>
          <w:color w:val="292929"/>
          <w:spacing w:val="-5"/>
          <w:sz w:val="24"/>
          <w:szCs w:val="24"/>
        </w:rPr>
        <w:t>displayType</w:t>
      </w:r>
      <w:proofErr w:type="spellEnd"/>
      <w:r w:rsidRPr="00AF02CC">
        <w:rPr>
          <w:rStyle w:val="el"/>
          <w:rFonts w:ascii="Times New Roman" w:hAnsi="Times New Roman" w:cs="Times New Roman"/>
          <w:color w:val="292929"/>
          <w:spacing w:val="-5"/>
          <w:sz w:val="24"/>
          <w:szCs w:val="24"/>
        </w:rPr>
        <w:t>: function() {  // Method which will display type of Animal</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console.log(</w:t>
      </w:r>
      <w:proofErr w:type="spellStart"/>
      <w:r w:rsidRPr="00AF02CC">
        <w:rPr>
          <w:rStyle w:val="el"/>
          <w:rFonts w:ascii="Times New Roman" w:hAnsi="Times New Roman" w:cs="Times New Roman"/>
          <w:color w:val="292929"/>
          <w:spacing w:val="-5"/>
          <w:sz w:val="24"/>
          <w:szCs w:val="24"/>
        </w:rPr>
        <w:t>this.type</w:t>
      </w:r>
      <w:proofErr w:type="spellEnd"/>
      <w:r w:rsidRPr="00AF02CC">
        <w:rPr>
          <w:rStyle w:val="el"/>
          <w:rFonts w:ascii="Times New Roman" w:hAnsi="Times New Roman" w:cs="Times New Roman"/>
          <w:color w:val="292929"/>
          <w:spacing w:val="-5"/>
          <w:sz w:val="24"/>
          <w:szCs w:val="24"/>
        </w:rPr>
        <w:t>);</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 Create new animal type called animal1 </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var animal1 = </w:t>
      </w:r>
      <w:proofErr w:type="spellStart"/>
      <w:r w:rsidRPr="00AF02CC">
        <w:rPr>
          <w:rStyle w:val="el"/>
          <w:rFonts w:ascii="Times New Roman" w:hAnsi="Times New Roman" w:cs="Times New Roman"/>
          <w:color w:val="292929"/>
          <w:spacing w:val="-5"/>
          <w:sz w:val="24"/>
          <w:szCs w:val="24"/>
        </w:rPr>
        <w:t>Object.create</w:t>
      </w:r>
      <w:proofErr w:type="spellEnd"/>
      <w:r w:rsidRPr="00AF02CC">
        <w:rPr>
          <w:rStyle w:val="el"/>
          <w:rFonts w:ascii="Times New Roman" w:hAnsi="Times New Roman" w:cs="Times New Roman"/>
          <w:color w:val="292929"/>
          <w:spacing w:val="-5"/>
          <w:sz w:val="24"/>
          <w:szCs w:val="24"/>
        </w:rPr>
        <w:t>(Animal);</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animal1.displayType(); // </w:t>
      </w:r>
      <w:proofErr w:type="spellStart"/>
      <w:r w:rsidRPr="00AF02CC">
        <w:rPr>
          <w:rStyle w:val="el"/>
          <w:rFonts w:ascii="Times New Roman" w:hAnsi="Times New Roman" w:cs="Times New Roman"/>
          <w:color w:val="292929"/>
          <w:spacing w:val="-5"/>
          <w:sz w:val="24"/>
          <w:szCs w:val="24"/>
        </w:rPr>
        <w:t>Output:Invertebrates</w:t>
      </w:r>
      <w:proofErr w:type="spellEnd"/>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Create new animal type called Fishes</w:t>
      </w:r>
      <w:r w:rsidRPr="00AF02CC">
        <w:rPr>
          <w:rFonts w:ascii="Times New Roman" w:hAnsi="Times New Roman" w:cs="Times New Roman"/>
          <w:color w:val="292929"/>
          <w:spacing w:val="-5"/>
          <w:sz w:val="24"/>
          <w:szCs w:val="24"/>
        </w:rPr>
        <w:br/>
      </w:r>
      <w:r w:rsidRPr="00AF02CC">
        <w:rPr>
          <w:rStyle w:val="el"/>
          <w:rFonts w:ascii="Times New Roman" w:hAnsi="Times New Roman" w:cs="Times New Roman"/>
          <w:color w:val="292929"/>
          <w:spacing w:val="-5"/>
          <w:sz w:val="24"/>
          <w:szCs w:val="24"/>
        </w:rPr>
        <w:t xml:space="preserve">var fish = </w:t>
      </w:r>
      <w:proofErr w:type="spellStart"/>
      <w:r w:rsidRPr="00AF02CC">
        <w:rPr>
          <w:rStyle w:val="el"/>
          <w:rFonts w:ascii="Times New Roman" w:hAnsi="Times New Roman" w:cs="Times New Roman"/>
          <w:color w:val="292929"/>
          <w:spacing w:val="-5"/>
          <w:sz w:val="24"/>
          <w:szCs w:val="24"/>
        </w:rPr>
        <w:t>Object.create</w:t>
      </w:r>
      <w:proofErr w:type="spellEnd"/>
      <w:r w:rsidRPr="00AF02CC">
        <w:rPr>
          <w:rStyle w:val="el"/>
          <w:rFonts w:ascii="Times New Roman" w:hAnsi="Times New Roman" w:cs="Times New Roman"/>
          <w:color w:val="292929"/>
          <w:spacing w:val="-5"/>
          <w:sz w:val="24"/>
          <w:szCs w:val="24"/>
        </w:rPr>
        <w:t>(Animal);</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fish.type</w:t>
      </w:r>
      <w:proofErr w:type="spellEnd"/>
      <w:r w:rsidRPr="00AF02CC">
        <w:rPr>
          <w:rStyle w:val="el"/>
          <w:rFonts w:ascii="Times New Roman" w:hAnsi="Times New Roman" w:cs="Times New Roman"/>
          <w:color w:val="292929"/>
          <w:spacing w:val="-5"/>
          <w:sz w:val="24"/>
          <w:szCs w:val="24"/>
        </w:rPr>
        <w:t xml:space="preserve"> = 'Fishes';</w:t>
      </w:r>
      <w:r w:rsidRPr="00AF02CC">
        <w:rPr>
          <w:rFonts w:ascii="Times New Roman" w:hAnsi="Times New Roman" w:cs="Times New Roman"/>
          <w:color w:val="292929"/>
          <w:spacing w:val="-5"/>
          <w:sz w:val="24"/>
          <w:szCs w:val="24"/>
        </w:rPr>
        <w:br/>
      </w:r>
      <w:proofErr w:type="spellStart"/>
      <w:r w:rsidRPr="00AF02CC">
        <w:rPr>
          <w:rStyle w:val="el"/>
          <w:rFonts w:ascii="Times New Roman" w:hAnsi="Times New Roman" w:cs="Times New Roman"/>
          <w:color w:val="292929"/>
          <w:spacing w:val="-5"/>
          <w:sz w:val="24"/>
          <w:szCs w:val="24"/>
        </w:rPr>
        <w:t>fish.displayType</w:t>
      </w:r>
      <w:proofErr w:type="spellEnd"/>
      <w:r w:rsidRPr="00AF02CC">
        <w:rPr>
          <w:rStyle w:val="el"/>
          <w:rFonts w:ascii="Times New Roman" w:hAnsi="Times New Roman" w:cs="Times New Roman"/>
          <w:color w:val="292929"/>
          <w:spacing w:val="-5"/>
          <w:sz w:val="24"/>
          <w:szCs w:val="24"/>
        </w:rPr>
        <w:t xml:space="preserve">(); // </w:t>
      </w:r>
      <w:proofErr w:type="spellStart"/>
      <w:r w:rsidRPr="00AF02CC">
        <w:rPr>
          <w:rStyle w:val="el"/>
          <w:rFonts w:ascii="Times New Roman" w:hAnsi="Times New Roman" w:cs="Times New Roman"/>
          <w:color w:val="292929"/>
          <w:spacing w:val="-5"/>
          <w:sz w:val="24"/>
          <w:szCs w:val="24"/>
        </w:rPr>
        <w:t>Output:Fishes</w:t>
      </w:r>
      <w:proofErr w:type="spellEnd"/>
    </w:p>
    <w:p w14:paraId="0703C4A7" w14:textId="77777777" w:rsidR="00AF02CC" w:rsidRPr="00AF02CC" w:rsidRDefault="00AF02CC" w:rsidP="000C77C0">
      <w:pPr>
        <w:pStyle w:val="NormalWeb"/>
        <w:spacing w:before="0" w:beforeAutospacing="0" w:after="225" w:afterAutospacing="0" w:line="330" w:lineRule="atLeast"/>
        <w:textAlignment w:val="baseline"/>
        <w:rPr>
          <w:color w:val="58534F"/>
        </w:rPr>
      </w:pPr>
    </w:p>
    <w:p w14:paraId="6F9F6589" w14:textId="77777777" w:rsidR="00061CFE" w:rsidRPr="00AF02CC" w:rsidRDefault="00061CFE">
      <w:pPr>
        <w:rPr>
          <w:rFonts w:ascii="Times New Roman" w:hAnsi="Times New Roman" w:cs="Times New Roman"/>
          <w:sz w:val="24"/>
          <w:szCs w:val="24"/>
        </w:rPr>
      </w:pPr>
    </w:p>
    <w:sectPr w:rsidR="00061CFE" w:rsidRPr="00AF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chivo_narrowbold">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21D61"/>
    <w:multiLevelType w:val="multilevel"/>
    <w:tmpl w:val="B770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A0D43"/>
    <w:multiLevelType w:val="multilevel"/>
    <w:tmpl w:val="DDD2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80284"/>
    <w:multiLevelType w:val="multilevel"/>
    <w:tmpl w:val="7950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107CF"/>
    <w:multiLevelType w:val="multilevel"/>
    <w:tmpl w:val="9CC6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FE"/>
    <w:rsid w:val="00061CFE"/>
    <w:rsid w:val="000C77C0"/>
    <w:rsid w:val="0012222A"/>
    <w:rsid w:val="006051BD"/>
    <w:rsid w:val="007C49A4"/>
    <w:rsid w:val="00AF02CC"/>
    <w:rsid w:val="00C40514"/>
    <w:rsid w:val="00D74DE1"/>
    <w:rsid w:val="00FC2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EA80"/>
  <w15:chartTrackingRefBased/>
  <w15:docId w15:val="{F6E8C891-4EFB-4A93-9903-3F7397F7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77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7C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C77C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7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02CC"/>
    <w:rPr>
      <w:rFonts w:asciiTheme="majorHAnsi" w:eastAsiaTheme="majorEastAsia" w:hAnsiTheme="majorHAnsi" w:cstheme="majorBidi"/>
      <w:color w:val="2F5496" w:themeColor="accent1" w:themeShade="BF"/>
      <w:sz w:val="32"/>
      <w:szCs w:val="32"/>
    </w:rPr>
  </w:style>
  <w:style w:type="paragraph" w:customStyle="1" w:styleId="gu">
    <w:name w:val="gu"/>
    <w:basedOn w:val="Normal"/>
    <w:rsid w:val="00AF02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F02CC"/>
    <w:rPr>
      <w:rFonts w:ascii="Courier New" w:eastAsia="Times New Roman" w:hAnsi="Courier New" w:cs="Courier New"/>
      <w:sz w:val="20"/>
      <w:szCs w:val="20"/>
    </w:rPr>
  </w:style>
  <w:style w:type="character" w:styleId="Strong">
    <w:name w:val="Strong"/>
    <w:basedOn w:val="DefaultParagraphFont"/>
    <w:uiPriority w:val="22"/>
    <w:qFormat/>
    <w:rsid w:val="00AF02CC"/>
    <w:rPr>
      <w:b/>
      <w:bCs/>
    </w:rPr>
  </w:style>
  <w:style w:type="paragraph" w:styleId="HTMLPreformatted">
    <w:name w:val="HTML Preformatted"/>
    <w:basedOn w:val="Normal"/>
    <w:link w:val="HTMLPreformattedChar"/>
    <w:uiPriority w:val="99"/>
    <w:semiHidden/>
    <w:unhideWhenUsed/>
    <w:rsid w:val="00AF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02CC"/>
    <w:rPr>
      <w:rFonts w:ascii="Courier New" w:eastAsia="Times New Roman" w:hAnsi="Courier New" w:cs="Courier New"/>
      <w:sz w:val="20"/>
      <w:szCs w:val="20"/>
      <w:lang w:eastAsia="en-IN"/>
    </w:rPr>
  </w:style>
  <w:style w:type="character" w:customStyle="1" w:styleId="el">
    <w:name w:val="el"/>
    <w:basedOn w:val="DefaultParagraphFont"/>
    <w:rsid w:val="00AF02CC"/>
  </w:style>
  <w:style w:type="character" w:styleId="Hyperlink">
    <w:name w:val="Hyperlink"/>
    <w:basedOn w:val="DefaultParagraphFont"/>
    <w:uiPriority w:val="99"/>
    <w:semiHidden/>
    <w:unhideWhenUsed/>
    <w:rsid w:val="00AF02CC"/>
    <w:rPr>
      <w:color w:val="0000FF"/>
      <w:u w:val="single"/>
    </w:rPr>
  </w:style>
  <w:style w:type="character" w:styleId="Emphasis">
    <w:name w:val="Emphasis"/>
    <w:basedOn w:val="DefaultParagraphFont"/>
    <w:uiPriority w:val="20"/>
    <w:qFormat/>
    <w:rsid w:val="00AF02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552895">
      <w:bodyDiv w:val="1"/>
      <w:marLeft w:val="0"/>
      <w:marRight w:val="0"/>
      <w:marTop w:val="0"/>
      <w:marBottom w:val="0"/>
      <w:divBdr>
        <w:top w:val="none" w:sz="0" w:space="0" w:color="auto"/>
        <w:left w:val="none" w:sz="0" w:space="0" w:color="auto"/>
        <w:bottom w:val="none" w:sz="0" w:space="0" w:color="auto"/>
        <w:right w:val="none" w:sz="0" w:space="0" w:color="auto"/>
      </w:divBdr>
    </w:div>
    <w:div w:id="268052430">
      <w:bodyDiv w:val="1"/>
      <w:marLeft w:val="0"/>
      <w:marRight w:val="0"/>
      <w:marTop w:val="0"/>
      <w:marBottom w:val="0"/>
      <w:divBdr>
        <w:top w:val="none" w:sz="0" w:space="0" w:color="auto"/>
        <w:left w:val="none" w:sz="0" w:space="0" w:color="auto"/>
        <w:bottom w:val="none" w:sz="0" w:space="0" w:color="auto"/>
        <w:right w:val="none" w:sz="0" w:space="0" w:color="auto"/>
      </w:divBdr>
    </w:div>
    <w:div w:id="423646083">
      <w:bodyDiv w:val="1"/>
      <w:marLeft w:val="0"/>
      <w:marRight w:val="0"/>
      <w:marTop w:val="0"/>
      <w:marBottom w:val="0"/>
      <w:divBdr>
        <w:top w:val="none" w:sz="0" w:space="0" w:color="auto"/>
        <w:left w:val="none" w:sz="0" w:space="0" w:color="auto"/>
        <w:bottom w:val="none" w:sz="0" w:space="0" w:color="auto"/>
        <w:right w:val="none" w:sz="0" w:space="0" w:color="auto"/>
      </w:divBdr>
    </w:div>
    <w:div w:id="623578534">
      <w:bodyDiv w:val="1"/>
      <w:marLeft w:val="0"/>
      <w:marRight w:val="0"/>
      <w:marTop w:val="0"/>
      <w:marBottom w:val="0"/>
      <w:divBdr>
        <w:top w:val="none" w:sz="0" w:space="0" w:color="auto"/>
        <w:left w:val="none" w:sz="0" w:space="0" w:color="auto"/>
        <w:bottom w:val="none" w:sz="0" w:space="0" w:color="auto"/>
        <w:right w:val="none" w:sz="0" w:space="0" w:color="auto"/>
      </w:divBdr>
    </w:div>
    <w:div w:id="760487129">
      <w:bodyDiv w:val="1"/>
      <w:marLeft w:val="0"/>
      <w:marRight w:val="0"/>
      <w:marTop w:val="0"/>
      <w:marBottom w:val="0"/>
      <w:divBdr>
        <w:top w:val="none" w:sz="0" w:space="0" w:color="auto"/>
        <w:left w:val="none" w:sz="0" w:space="0" w:color="auto"/>
        <w:bottom w:val="none" w:sz="0" w:space="0" w:color="auto"/>
        <w:right w:val="none" w:sz="0" w:space="0" w:color="auto"/>
      </w:divBdr>
    </w:div>
    <w:div w:id="890386334">
      <w:bodyDiv w:val="1"/>
      <w:marLeft w:val="0"/>
      <w:marRight w:val="0"/>
      <w:marTop w:val="0"/>
      <w:marBottom w:val="0"/>
      <w:divBdr>
        <w:top w:val="none" w:sz="0" w:space="0" w:color="auto"/>
        <w:left w:val="none" w:sz="0" w:space="0" w:color="auto"/>
        <w:bottom w:val="none" w:sz="0" w:space="0" w:color="auto"/>
        <w:right w:val="none" w:sz="0" w:space="0" w:color="auto"/>
      </w:divBdr>
    </w:div>
    <w:div w:id="1096753451">
      <w:bodyDiv w:val="1"/>
      <w:marLeft w:val="0"/>
      <w:marRight w:val="0"/>
      <w:marTop w:val="0"/>
      <w:marBottom w:val="0"/>
      <w:divBdr>
        <w:top w:val="none" w:sz="0" w:space="0" w:color="auto"/>
        <w:left w:val="none" w:sz="0" w:space="0" w:color="auto"/>
        <w:bottom w:val="none" w:sz="0" w:space="0" w:color="auto"/>
        <w:right w:val="none" w:sz="0" w:space="0" w:color="auto"/>
      </w:divBdr>
    </w:div>
    <w:div w:id="1947692126">
      <w:bodyDiv w:val="1"/>
      <w:marLeft w:val="0"/>
      <w:marRight w:val="0"/>
      <w:marTop w:val="0"/>
      <w:marBottom w:val="0"/>
      <w:divBdr>
        <w:top w:val="none" w:sz="0" w:space="0" w:color="auto"/>
        <w:left w:val="none" w:sz="0" w:space="0" w:color="auto"/>
        <w:bottom w:val="none" w:sz="0" w:space="0" w:color="auto"/>
        <w:right w:val="none" w:sz="0" w:space="0" w:color="auto"/>
      </w:divBdr>
    </w:div>
    <w:div w:id="209315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mozilla.org/en-US/docs/Web/JavaScript/Reference/Statements/for...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JavaScript/Reference/Operators/Property_Accessors" TargetMode="Externa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null"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undef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C6FE0-B04A-4D86-BB05-7C1924451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17</cp:revision>
  <dcterms:created xsi:type="dcterms:W3CDTF">2022-01-23T16:13:00Z</dcterms:created>
  <dcterms:modified xsi:type="dcterms:W3CDTF">2022-01-23T17:46:00Z</dcterms:modified>
</cp:coreProperties>
</file>